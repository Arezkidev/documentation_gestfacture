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E118F" w14:textId="77777777" w:rsidR="008B0199" w:rsidRDefault="00EC2732">
      <w:pPr>
        <w:jc w:val="center"/>
        <w:rPr>
          <w:sz w:val="36"/>
          <w:szCs w:val="36"/>
          <w:lang w:eastAsia="ar-SA"/>
        </w:rPr>
      </w:pPr>
      <w:r>
        <w:rPr>
          <w:sz w:val="36"/>
          <w:szCs w:val="36"/>
          <w:lang w:eastAsia="ar-SA"/>
        </w:rPr>
        <w:t xml:space="preserve">PPE </w:t>
      </w:r>
      <w:r w:rsidR="008B0199">
        <w:rPr>
          <w:sz w:val="36"/>
          <w:szCs w:val="36"/>
          <w:lang w:eastAsia="ar-SA"/>
        </w:rPr>
        <w:t xml:space="preserve">: application facturation </w:t>
      </w:r>
    </w:p>
    <w:p w14:paraId="1F746A73" w14:textId="77777777" w:rsidR="008B0199" w:rsidRDefault="008B0199">
      <w:pPr>
        <w:rPr>
          <w:lang w:eastAsia="ar-SA"/>
        </w:rPr>
      </w:pPr>
    </w:p>
    <w:p w14:paraId="50248CE7" w14:textId="77777777" w:rsidR="008B0199" w:rsidRDefault="008B0199">
      <w:pPr>
        <w:jc w:val="both"/>
      </w:pPr>
      <w:r>
        <w:t>L'application devra permettre d'automatiser la génération des factures émises par le CROSL en direction des ligues.</w:t>
      </w:r>
    </w:p>
    <w:p w14:paraId="253E4C91" w14:textId="77777777" w:rsidR="008B0199" w:rsidRDefault="008B0199">
      <w:pPr>
        <w:jc w:val="both"/>
      </w:pPr>
      <w:r>
        <w:t xml:space="preserve">La base de données doit être définie et implantée sous </w:t>
      </w:r>
      <w:proofErr w:type="spellStart"/>
      <w:r>
        <w:t>MySql</w:t>
      </w:r>
      <w:proofErr w:type="spellEnd"/>
      <w:r>
        <w:t xml:space="preserve"> (</w:t>
      </w:r>
      <w:proofErr w:type="spellStart"/>
      <w:r>
        <w:t>cf</w:t>
      </w:r>
      <w:proofErr w:type="spellEnd"/>
      <w:r>
        <w:t xml:space="preserve"> document joint).</w:t>
      </w:r>
    </w:p>
    <w:p w14:paraId="620C1790" w14:textId="77777777" w:rsidR="008B0199" w:rsidRDefault="008B0199">
      <w:pPr>
        <w:jc w:val="both"/>
      </w:pPr>
    </w:p>
    <w:p w14:paraId="04F0D4B2" w14:textId="77777777" w:rsidR="008B0199" w:rsidRDefault="008B0199">
      <w:pPr>
        <w:jc w:val="both"/>
      </w:pPr>
      <w:r>
        <w:t xml:space="preserve">Monsieur </w:t>
      </w:r>
      <w:proofErr w:type="spellStart"/>
      <w:r>
        <w:t>Duchemin</w:t>
      </w:r>
      <w:proofErr w:type="spellEnd"/>
      <w:r>
        <w:t xml:space="preserve"> vous demande de lui faire une maquette de l'application </w:t>
      </w:r>
      <w:r w:rsidR="00CE50E0">
        <w:t>(</w:t>
      </w:r>
      <w:r w:rsidR="00EC2732">
        <w:t>avec</w:t>
      </w:r>
      <w:r w:rsidR="00CE50E0">
        <w:t xml:space="preserve"> un outil</w:t>
      </w:r>
      <w:r w:rsidR="00EC2732">
        <w:t xml:space="preserve"> à cet effet</w:t>
      </w:r>
      <w:r w:rsidR="00CE50E0">
        <w:t xml:space="preserve">) </w:t>
      </w:r>
      <w:r>
        <w:t>et de lui proposer quelques formulaires de saisie.</w:t>
      </w:r>
    </w:p>
    <w:p w14:paraId="261C5AED" w14:textId="77777777" w:rsidR="008B0199" w:rsidRDefault="008B0199">
      <w:pPr>
        <w:jc w:val="both"/>
      </w:pPr>
    </w:p>
    <w:p w14:paraId="28D8FAA9" w14:textId="77777777" w:rsidR="008B0199" w:rsidRDefault="008B0199">
      <w:pPr>
        <w:jc w:val="both"/>
      </w:pPr>
      <w:r>
        <w:t xml:space="preserve">L'application </w:t>
      </w:r>
      <w:r w:rsidR="00EC2732">
        <w:t>Desktop</w:t>
      </w:r>
      <w:r>
        <w:t xml:space="preserve"> sera utilisée par le personnel du CROSL, elle a donc une vocation métier et productivité. On limitera donc tous le</w:t>
      </w:r>
      <w:r w:rsidR="00EC2732">
        <w:t>s éléments graphiques superflus.</w:t>
      </w:r>
    </w:p>
    <w:p w14:paraId="2714E097" w14:textId="77777777" w:rsidR="00EC2732" w:rsidRDefault="00EC2732">
      <w:pPr>
        <w:jc w:val="both"/>
      </w:pPr>
    </w:p>
    <w:p w14:paraId="66F8C75C" w14:textId="77777777" w:rsidR="008B0199" w:rsidRDefault="008B0199">
      <w:pPr>
        <w:jc w:val="both"/>
      </w:pPr>
      <w:r>
        <w:t>L'application devra donc pouvoir :</w:t>
      </w:r>
    </w:p>
    <w:p w14:paraId="710511B3" w14:textId="77777777" w:rsidR="008B0199" w:rsidRDefault="008B0199">
      <w:pPr>
        <w:pStyle w:val="Paragraphedeliste"/>
        <w:numPr>
          <w:ilvl w:val="0"/>
          <w:numId w:val="23"/>
        </w:numPr>
        <w:jc w:val="both"/>
      </w:pPr>
      <w:r>
        <w:t>ajouter ou modifier des enregistrements dans la table LIGUES;</w:t>
      </w:r>
    </w:p>
    <w:p w14:paraId="6A84F4D7" w14:textId="77777777" w:rsidR="008B0199" w:rsidRDefault="008B0199">
      <w:pPr>
        <w:pStyle w:val="Paragraphedeliste"/>
        <w:numPr>
          <w:ilvl w:val="0"/>
          <w:numId w:val="23"/>
        </w:numPr>
        <w:jc w:val="both"/>
      </w:pPr>
      <w:r>
        <w:t>ajouter ou modifier des enregistrements dans la table PRESTATIONS;</w:t>
      </w:r>
    </w:p>
    <w:p w14:paraId="09B1BCD7" w14:textId="77777777" w:rsidR="008B0199" w:rsidRDefault="008B0199">
      <w:pPr>
        <w:pStyle w:val="Paragraphedeliste"/>
        <w:numPr>
          <w:ilvl w:val="0"/>
          <w:numId w:val="23"/>
        </w:numPr>
        <w:jc w:val="both"/>
      </w:pPr>
      <w:r>
        <w:t>saisir de façon la plus guidée possible les différents éléments de facturation (calcul automatique du numéro de facture et de la date d'échéance, saisie assistée de la ligue et des types de prestations);</w:t>
      </w:r>
    </w:p>
    <w:p w14:paraId="02A64AB1" w14:textId="77777777" w:rsidR="008B0199" w:rsidRDefault="008B0199">
      <w:pPr>
        <w:pStyle w:val="Paragraphedeliste"/>
        <w:numPr>
          <w:ilvl w:val="0"/>
          <w:numId w:val="23"/>
        </w:numPr>
        <w:jc w:val="both"/>
      </w:pPr>
      <w:r>
        <w:t>imprimer la facture;</w:t>
      </w:r>
    </w:p>
    <w:p w14:paraId="408C1FD3" w14:textId="77777777" w:rsidR="008B0199" w:rsidRDefault="008B0199">
      <w:pPr>
        <w:pStyle w:val="Paragraphedeliste"/>
        <w:numPr>
          <w:ilvl w:val="0"/>
          <w:numId w:val="23"/>
        </w:numPr>
        <w:jc w:val="both"/>
      </w:pPr>
      <w:r>
        <w:t>retrouver une facture pour pouvoir la ré imprimer.</w:t>
      </w:r>
    </w:p>
    <w:p w14:paraId="5AADABFB" w14:textId="77777777" w:rsidR="008B0199" w:rsidRDefault="008B0199">
      <w:pPr>
        <w:jc w:val="both"/>
      </w:pPr>
    </w:p>
    <w:p w14:paraId="53ABB438" w14:textId="77777777" w:rsidR="008B0199" w:rsidRDefault="008B0199">
      <w:pPr>
        <w:jc w:val="both"/>
      </w:pPr>
      <w:r>
        <w:t>Votre mission :</w:t>
      </w:r>
    </w:p>
    <w:p w14:paraId="7D2DA1BB" w14:textId="77777777" w:rsidR="008B0199" w:rsidRDefault="00EC2732">
      <w:pPr>
        <w:pStyle w:val="Paragraphedeliste"/>
        <w:numPr>
          <w:ilvl w:val="0"/>
          <w:numId w:val="23"/>
        </w:numPr>
        <w:jc w:val="both"/>
      </w:pPr>
      <w:r>
        <w:t>Créer les écrans de l</w:t>
      </w:r>
      <w:r>
        <w:rPr>
          <w:rFonts w:hint="eastAsia"/>
        </w:rPr>
        <w:t>’</w:t>
      </w:r>
      <w:r>
        <w:t xml:space="preserve">application </w:t>
      </w:r>
      <w:r w:rsidR="008B0199">
        <w:t>(menu + division</w:t>
      </w:r>
      <w:r>
        <w:t>s</w:t>
      </w:r>
      <w:r w:rsidR="008B0199">
        <w:t xml:space="preserve"> pour afficher les différents </w:t>
      </w:r>
      <w:r>
        <w:t>éléments</w:t>
      </w:r>
      <w:r w:rsidR="008B0199">
        <w:t>).</w:t>
      </w:r>
    </w:p>
    <w:p w14:paraId="5AA27785" w14:textId="77777777" w:rsidR="008B0199" w:rsidRDefault="00EC2732">
      <w:pPr>
        <w:pStyle w:val="Paragraphedeliste"/>
        <w:numPr>
          <w:ilvl w:val="0"/>
          <w:numId w:val="23"/>
        </w:numPr>
        <w:jc w:val="both"/>
      </w:pPr>
      <w:r>
        <w:t>Développer les fonctions nécessaires à la satisfaction du cahier des charges</w:t>
      </w:r>
    </w:p>
    <w:p w14:paraId="25D01B6F" w14:textId="77777777" w:rsidR="008B0199" w:rsidRDefault="00EC2732">
      <w:pPr>
        <w:pStyle w:val="Paragraphedeliste"/>
        <w:numPr>
          <w:ilvl w:val="0"/>
          <w:numId w:val="23"/>
        </w:numPr>
        <w:jc w:val="both"/>
      </w:pPr>
      <w:r>
        <w:t>Tester, Documenter et mettre en production l</w:t>
      </w:r>
      <w:r>
        <w:rPr>
          <w:rFonts w:hint="eastAsia"/>
        </w:rPr>
        <w:t>’</w:t>
      </w:r>
      <w:r>
        <w:t>application</w:t>
      </w:r>
      <w:r w:rsidR="008B0199">
        <w:t>.</w:t>
      </w:r>
    </w:p>
    <w:p w14:paraId="3BB93D4D" w14:textId="77777777" w:rsidR="008B0199" w:rsidRDefault="008B0199">
      <w:pPr>
        <w:jc w:val="both"/>
      </w:pPr>
    </w:p>
    <w:p w14:paraId="4C7193DB" w14:textId="77777777" w:rsidR="008B0199" w:rsidRDefault="008B0199">
      <w:pPr>
        <w:jc w:val="both"/>
        <w:rPr>
          <w:rFonts w:ascii="Times New Roman" w:hAnsi="Times New Roman" w:cs="Times New Roman"/>
        </w:rPr>
      </w:pPr>
      <w:bookmarkStart w:id="0" w:name="_GoBack"/>
      <w:bookmarkEnd w:id="0"/>
    </w:p>
    <w:sectPr w:rsidR="008B0199" w:rsidSect="008B0199">
      <w:headerReference w:type="default" r:id="rId8"/>
      <w:footerReference w:type="default" r:id="rId9"/>
      <w:headerReference w:type="first" r:id="rId10"/>
      <w:footerReference w:type="first" r:id="rId11"/>
      <w:pgSz w:w="11905" w:h="16837"/>
      <w:pgMar w:top="1418" w:right="1418" w:bottom="1418" w:left="1418" w:header="357" w:footer="79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0A2C6" w14:textId="77777777" w:rsidR="003D7956" w:rsidRDefault="003D7956">
      <w:pPr>
        <w:rPr>
          <w:rFonts w:ascii="Times New Roman" w:hAnsi="Times New Roman" w:cs="Times New Roman"/>
        </w:rPr>
      </w:pPr>
      <w:r>
        <w:rPr>
          <w:rFonts w:ascii="Times New Roman" w:hAnsi="Times New Roman" w:cs="Times New Roman"/>
        </w:rPr>
        <w:separator/>
      </w:r>
    </w:p>
  </w:endnote>
  <w:endnote w:type="continuationSeparator" w:id="0">
    <w:p w14:paraId="7176693D" w14:textId="77777777" w:rsidR="003D7956" w:rsidRDefault="003D7956">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altName w:val="Arial"/>
    <w:panose1 w:val="020F0502020204030204"/>
    <w:charset w:val="00"/>
    <w:family w:val="roman"/>
    <w:notTrueType/>
    <w:pitch w:val="default"/>
  </w:font>
  <w:font w:name="Cambria">
    <w:altName w:val="Times New Roman"/>
    <w:panose1 w:val="02040503050406030204"/>
    <w:charset w:val="00"/>
    <w:family w:val="roman"/>
    <w:notTrueType/>
    <w:pitch w:val="default"/>
  </w:font>
  <w:font w:name="Comic Sans MS">
    <w:panose1 w:val="030F07020303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DD5AB" w14:textId="77777777" w:rsidR="008B0199" w:rsidRDefault="008B0199">
    <w:pPr>
      <w:pStyle w:val="Pieddepage"/>
      <w:pBdr>
        <w:top w:val="single" w:sz="4" w:space="4" w:color="auto"/>
      </w:pBdr>
      <w:rPr>
        <w:rFonts w:ascii="Arial" w:hAnsi="Arial" w:cs="Arial"/>
        <w:sz w:val="20"/>
        <w:szCs w:val="20"/>
      </w:rPr>
    </w:pPr>
    <w:r>
      <w:rPr>
        <w:rFonts w:ascii="Arial" w:hAnsi="Arial" w:cs="Arial"/>
        <w:sz w:val="20"/>
        <w:szCs w:val="20"/>
      </w:rPr>
      <w:t xml:space="preserve">2011 / 2012 </w:t>
    </w:r>
    <w:r w:rsidR="00344603">
      <w:rPr>
        <w:rFonts w:ascii="Arial" w:hAnsi="Arial" w:cs="Arial"/>
        <w:sz w:val="20"/>
        <w:szCs w:val="20"/>
      </w:rPr>
      <w:fldChar w:fldCharType="begin"/>
    </w:r>
    <w:r>
      <w:rPr>
        <w:rFonts w:ascii="Arial" w:hAnsi="Arial" w:cs="Arial"/>
        <w:sz w:val="20"/>
        <w:szCs w:val="20"/>
      </w:rPr>
      <w:instrText xml:space="preserve"> FILENAME </w:instrText>
    </w:r>
    <w:r w:rsidR="00344603">
      <w:rPr>
        <w:rFonts w:ascii="Arial" w:hAnsi="Arial" w:cs="Arial"/>
        <w:sz w:val="20"/>
        <w:szCs w:val="20"/>
      </w:rPr>
      <w:fldChar w:fldCharType="separate"/>
    </w:r>
    <w:r>
      <w:rPr>
        <w:rFonts w:ascii="Arial" w:hAnsi="Arial" w:cs="Arial"/>
        <w:noProof/>
        <w:sz w:val="20"/>
        <w:szCs w:val="20"/>
      </w:rPr>
      <w:t>Fiche mission3_appli_facturation_phase2.docx</w:t>
    </w:r>
    <w:r w:rsidR="00344603">
      <w:rPr>
        <w:rFonts w:ascii="Arial" w:hAnsi="Arial" w:cs="Arial"/>
        <w:sz w:val="20"/>
        <w:szCs w:val="20"/>
      </w:rPr>
      <w:fldChar w:fldCharType="end"/>
    </w:r>
    <w:r>
      <w:rPr>
        <w:rFonts w:ascii="Arial" w:hAnsi="Arial" w:cs="Arial"/>
        <w:sz w:val="20"/>
        <w:szCs w:val="20"/>
      </w:rPr>
      <w:tab/>
    </w:r>
    <w:r>
      <w:rPr>
        <w:rFonts w:ascii="Arial" w:hAnsi="Arial" w:cs="Arial"/>
        <w:sz w:val="20"/>
        <w:szCs w:val="20"/>
      </w:rPr>
      <w:tab/>
      <w:t xml:space="preserve">page </w:t>
    </w:r>
    <w:r w:rsidR="00344603">
      <w:rPr>
        <w:rFonts w:ascii="Arial" w:hAnsi="Arial" w:cs="Arial"/>
        <w:sz w:val="20"/>
        <w:szCs w:val="20"/>
      </w:rPr>
      <w:fldChar w:fldCharType="begin"/>
    </w:r>
    <w:r>
      <w:rPr>
        <w:rFonts w:ascii="Arial" w:hAnsi="Arial" w:cs="Arial"/>
        <w:sz w:val="20"/>
        <w:szCs w:val="20"/>
      </w:rPr>
      <w:instrText xml:space="preserve"> PAGE   \* MERGEFORMAT </w:instrText>
    </w:r>
    <w:r w:rsidR="00344603">
      <w:rPr>
        <w:rFonts w:ascii="Arial" w:hAnsi="Arial" w:cs="Arial"/>
        <w:sz w:val="20"/>
        <w:szCs w:val="20"/>
      </w:rPr>
      <w:fldChar w:fldCharType="separate"/>
    </w:r>
    <w:r>
      <w:rPr>
        <w:rFonts w:ascii="Arial" w:hAnsi="Arial" w:cs="Arial"/>
        <w:noProof/>
        <w:sz w:val="20"/>
        <w:szCs w:val="20"/>
      </w:rPr>
      <w:t>2</w:t>
    </w:r>
    <w:r w:rsidR="00344603">
      <w:rPr>
        <w:rFonts w:ascii="Arial" w:hAnsi="Arial" w:cs="Arial"/>
        <w:sz w:val="20"/>
        <w:szCs w:val="20"/>
      </w:rPr>
      <w:fldChar w:fldCharType="end"/>
    </w:r>
    <w:r>
      <w:rPr>
        <w:rFonts w:ascii="Arial" w:hAnsi="Arial" w:cs="Arial"/>
        <w:sz w:val="20"/>
        <w:szCs w:val="20"/>
      </w:rPr>
      <w:t xml:space="preserve"> sur </w:t>
    </w:r>
    <w:r w:rsidR="00EC2732">
      <w:fldChar w:fldCharType="begin"/>
    </w:r>
    <w:r w:rsidR="00EC2732">
      <w:instrText xml:space="preserve"> NUMPAGES  \* ARABIC  \* MERGEFORMAT </w:instrText>
    </w:r>
    <w:r w:rsidR="00EC2732">
      <w:fldChar w:fldCharType="separate"/>
    </w:r>
    <w:r>
      <w:rPr>
        <w:rFonts w:ascii="Arial" w:hAnsi="Arial" w:cs="Arial"/>
        <w:noProof/>
        <w:sz w:val="20"/>
        <w:szCs w:val="20"/>
      </w:rPr>
      <w:t>1</w:t>
    </w:r>
    <w:r w:rsidR="00EC2732">
      <w:rPr>
        <w:rFonts w:ascii="Arial" w:hAnsi="Arial" w:cs="Arial"/>
        <w:noProof/>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7ECF7" w14:textId="77777777" w:rsidR="008B0199" w:rsidRDefault="008B0199">
    <w:pPr>
      <w:pStyle w:val="Pieddepage"/>
      <w:pBdr>
        <w:top w:val="single" w:sz="4" w:space="4" w:color="auto"/>
      </w:pBdr>
      <w:rPr>
        <w:rFonts w:ascii="Arial" w:hAnsi="Arial" w:cs="Arial"/>
        <w:sz w:val="20"/>
        <w:szCs w:val="20"/>
      </w:rPr>
    </w:pPr>
    <w:r>
      <w:rPr>
        <w:rFonts w:ascii="Arial" w:hAnsi="Arial" w:cs="Arial"/>
        <w:sz w:val="20"/>
        <w:szCs w:val="20"/>
      </w:rPr>
      <w:tab/>
    </w:r>
    <w:r>
      <w:rPr>
        <w:rFonts w:ascii="Arial" w:hAnsi="Arial" w:cs="Arial"/>
        <w:sz w:val="20"/>
        <w:szCs w:val="20"/>
      </w:rPr>
      <w:tab/>
    </w:r>
    <w:proofErr w:type="gramStart"/>
    <w:r>
      <w:rPr>
        <w:rFonts w:ascii="Arial" w:hAnsi="Arial" w:cs="Arial"/>
        <w:sz w:val="20"/>
        <w:szCs w:val="20"/>
      </w:rPr>
      <w:t>page</w:t>
    </w:r>
    <w:proofErr w:type="gramEnd"/>
    <w:r>
      <w:rPr>
        <w:rFonts w:ascii="Arial" w:hAnsi="Arial" w:cs="Arial"/>
        <w:sz w:val="20"/>
        <w:szCs w:val="20"/>
      </w:rPr>
      <w:t xml:space="preserve"> </w:t>
    </w:r>
    <w:r w:rsidR="00344603">
      <w:rPr>
        <w:rFonts w:ascii="Arial" w:hAnsi="Arial" w:cs="Arial"/>
        <w:sz w:val="20"/>
        <w:szCs w:val="20"/>
      </w:rPr>
      <w:fldChar w:fldCharType="begin"/>
    </w:r>
    <w:r>
      <w:rPr>
        <w:rFonts w:ascii="Arial" w:hAnsi="Arial" w:cs="Arial"/>
        <w:sz w:val="20"/>
        <w:szCs w:val="20"/>
      </w:rPr>
      <w:instrText xml:space="preserve"> PAGE   \* MERGEFORMAT </w:instrText>
    </w:r>
    <w:r w:rsidR="00344603">
      <w:rPr>
        <w:rFonts w:ascii="Arial" w:hAnsi="Arial" w:cs="Arial"/>
        <w:sz w:val="20"/>
        <w:szCs w:val="20"/>
      </w:rPr>
      <w:fldChar w:fldCharType="separate"/>
    </w:r>
    <w:r w:rsidR="00EC2732">
      <w:rPr>
        <w:rFonts w:ascii="Arial" w:hAnsi="Arial" w:cs="Arial"/>
        <w:noProof/>
        <w:sz w:val="20"/>
        <w:szCs w:val="20"/>
      </w:rPr>
      <w:t>1</w:t>
    </w:r>
    <w:r w:rsidR="00344603">
      <w:rPr>
        <w:rFonts w:ascii="Arial" w:hAnsi="Arial" w:cs="Arial"/>
        <w:sz w:val="20"/>
        <w:szCs w:val="20"/>
      </w:rPr>
      <w:fldChar w:fldCharType="end"/>
    </w:r>
    <w:r>
      <w:rPr>
        <w:rFonts w:ascii="Arial" w:hAnsi="Arial" w:cs="Arial"/>
        <w:sz w:val="20"/>
        <w:szCs w:val="20"/>
      </w:rPr>
      <w:t xml:space="preserve"> sur </w:t>
    </w:r>
    <w:r w:rsidR="00EC2732">
      <w:fldChar w:fldCharType="begin"/>
    </w:r>
    <w:r w:rsidR="00EC2732">
      <w:instrText xml:space="preserve"> NUMPAGES  \* ARABIC  \* MERGEFORMAT </w:instrText>
    </w:r>
    <w:r w:rsidR="00EC2732">
      <w:fldChar w:fldCharType="separate"/>
    </w:r>
    <w:r w:rsidR="00EC2732" w:rsidRPr="00EC2732">
      <w:rPr>
        <w:rFonts w:ascii="Arial" w:hAnsi="Arial" w:cs="Arial"/>
        <w:noProof/>
        <w:sz w:val="20"/>
        <w:szCs w:val="20"/>
      </w:rPr>
      <w:t>1</w:t>
    </w:r>
    <w:r w:rsidR="00EC2732">
      <w:rPr>
        <w:rFonts w:ascii="Arial" w:hAnsi="Arial" w:cs="Arial"/>
        <w:noProof/>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20D14" w14:textId="77777777" w:rsidR="003D7956" w:rsidRDefault="003D7956">
      <w:pPr>
        <w:rPr>
          <w:rFonts w:ascii="Times New Roman" w:hAnsi="Times New Roman" w:cs="Times New Roman"/>
        </w:rPr>
      </w:pPr>
      <w:r>
        <w:rPr>
          <w:rFonts w:ascii="Times New Roman" w:hAnsi="Times New Roman" w:cs="Times New Roman"/>
        </w:rPr>
        <w:separator/>
      </w:r>
    </w:p>
  </w:footnote>
  <w:footnote w:type="continuationSeparator" w:id="0">
    <w:p w14:paraId="0FDCEEBA" w14:textId="77777777" w:rsidR="003D7956" w:rsidRDefault="003D7956">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66ABF" w14:textId="77777777" w:rsidR="008B0199" w:rsidRDefault="008B0199">
    <w:pPr>
      <w:pStyle w:val="En-tte"/>
      <w:tabs>
        <w:tab w:val="clear" w:pos="4536"/>
        <w:tab w:val="clear" w:pos="9072"/>
        <w:tab w:val="right" w:pos="7380"/>
      </w:tabs>
      <w:ind w:left="-540"/>
      <w:rPr>
        <w:rFonts w:ascii="Arial Narrow" w:hAnsi="Arial Narrow" w:cs="Arial Narrow"/>
      </w:rPr>
    </w:pPr>
    <w:r>
      <w:rPr>
        <w:rFonts w:ascii="Arial Narrow" w:hAnsi="Arial Narrow" w:cs="Arial Narrow"/>
      </w:rPr>
      <w:t>BTS SIO1ère année</w:t>
    </w:r>
    <w:r>
      <w:rPr>
        <w:rFonts w:ascii="Arial Narrow" w:hAnsi="Arial Narrow" w:cs="Arial Narrow"/>
      </w:rPr>
      <w:tab/>
    </w:r>
  </w:p>
  <w:p w14:paraId="0CC9DE62" w14:textId="77777777" w:rsidR="008B0199" w:rsidRDefault="008B0199">
    <w:pPr>
      <w:pStyle w:val="En-tte"/>
      <w:ind w:left="-540"/>
      <w:rPr>
        <w:rFonts w:ascii="Arial Narrow" w:hAnsi="Arial Narrow" w:cs="Arial Narrow"/>
      </w:rPr>
    </w:pPr>
    <w:r>
      <w:rPr>
        <w:rFonts w:ascii="Arial Narrow" w:hAnsi="Arial Narrow" w:cs="Arial Narrow"/>
      </w:rPr>
      <w:t>Lycée Charles de Foucauld - PARIS</w:t>
    </w:r>
  </w:p>
  <w:p w14:paraId="37650389" w14:textId="77777777" w:rsidR="008B0199" w:rsidRDefault="008B0199">
    <w:pPr>
      <w:pStyle w:val="En-tte"/>
      <w:pBdr>
        <w:bottom w:val="single" w:sz="4" w:space="4" w:color="auto"/>
      </w:pBdr>
      <w:ind w:left="-540"/>
      <w:rPr>
        <w:rFonts w:ascii="Arial Narrow" w:hAnsi="Arial Narrow" w:cs="Arial Narrow"/>
      </w:rPr>
    </w:pPr>
    <w:r>
      <w:rPr>
        <w:rFonts w:ascii="Arial Narrow" w:hAnsi="Arial Narrow" w:cs="Arial Narrow"/>
      </w:rPr>
      <w:t>Madame BISSON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982B9" w14:textId="77777777" w:rsidR="008B0199" w:rsidRDefault="008B0199">
    <w:pPr>
      <w:pStyle w:val="En-tte"/>
      <w:tabs>
        <w:tab w:val="clear" w:pos="4536"/>
        <w:tab w:val="clear" w:pos="9072"/>
        <w:tab w:val="right" w:pos="7380"/>
      </w:tabs>
      <w:ind w:left="-540"/>
      <w:rPr>
        <w:rFonts w:ascii="Arial Narrow" w:hAnsi="Arial Narrow" w:cs="Arial Narrow"/>
      </w:rPr>
    </w:pPr>
    <w:r>
      <w:rPr>
        <w:rFonts w:ascii="Arial Narrow" w:hAnsi="Arial Narrow" w:cs="Arial Narrow"/>
      </w:rPr>
      <w:t xml:space="preserve">BTS </w:t>
    </w:r>
    <w:r w:rsidR="00EC2732">
      <w:rPr>
        <w:rFonts w:ascii="Arial Narrow" w:hAnsi="Arial Narrow" w:cs="Arial Narrow"/>
      </w:rPr>
      <w:t xml:space="preserve">SIO2 </w:t>
    </w:r>
    <w:r w:rsidR="00C7710B">
      <w:rPr>
        <w:rFonts w:ascii="Arial Narrow" w:hAnsi="Arial Narrow" w:cs="Arial Narrow"/>
      </w:rPr>
      <w:t>SLAM</w:t>
    </w:r>
    <w:r>
      <w:rPr>
        <w:rFonts w:ascii="Arial Narrow" w:hAnsi="Arial Narrow" w:cs="Arial Narrow"/>
      </w:rPr>
      <w:tab/>
      <w:t xml:space="preserve"> </w:t>
    </w:r>
  </w:p>
  <w:p w14:paraId="2A98B572" w14:textId="77777777" w:rsidR="008B0199" w:rsidRDefault="00C7710B">
    <w:pPr>
      <w:pStyle w:val="En-tte"/>
      <w:ind w:left="-540"/>
      <w:rPr>
        <w:rFonts w:ascii="Arial Narrow" w:hAnsi="Arial Narrow" w:cs="Arial Narrow"/>
      </w:rPr>
    </w:pPr>
    <w:r>
      <w:rPr>
        <w:rFonts w:ascii="Arial Narrow" w:hAnsi="Arial Narrow" w:cs="Arial Narrow"/>
      </w:rPr>
      <w:t>CERFAL</w:t>
    </w:r>
    <w:r w:rsidR="008B0199">
      <w:rPr>
        <w:rFonts w:ascii="Arial Narrow" w:hAnsi="Arial Narrow" w:cs="Arial Narrow"/>
      </w:rPr>
      <w:t xml:space="preserve"> - PARIS</w:t>
    </w:r>
  </w:p>
  <w:p w14:paraId="3F759FC5" w14:textId="77777777" w:rsidR="008B0199" w:rsidRDefault="008B0199">
    <w:pPr>
      <w:pStyle w:val="En-tte"/>
      <w:pBdr>
        <w:bottom w:val="single" w:sz="4" w:space="4" w:color="auto"/>
      </w:pBdr>
      <w:ind w:left="-540"/>
      <w:rPr>
        <w:rFonts w:ascii="Arial Narrow" w:hAnsi="Arial Narrow" w:cs="Arial Narro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9E6E0B6"/>
    <w:lvl w:ilvl="0">
      <w:start w:val="1"/>
      <w:numFmt w:val="upperRoman"/>
      <w:pStyle w:val="Titre1"/>
      <w:lvlText w:val="%1"/>
      <w:lvlJc w:val="left"/>
      <w:pPr>
        <w:tabs>
          <w:tab w:val="num" w:pos="360"/>
        </w:tabs>
        <w:ind w:left="360" w:hanging="360"/>
      </w:pPr>
      <w:rPr>
        <w:rFonts w:ascii="Times New Roman" w:hAnsi="Times New Roman" w:cs="Times New Roman"/>
      </w:rPr>
    </w:lvl>
    <w:lvl w:ilvl="1">
      <w:start w:val="1"/>
      <w:numFmt w:val="decimal"/>
      <w:pStyle w:val="Titre2"/>
      <w:lvlText w:val="%1.%2."/>
      <w:lvlJc w:val="left"/>
      <w:pPr>
        <w:tabs>
          <w:tab w:val="num" w:pos="720"/>
        </w:tabs>
        <w:ind w:left="720" w:hanging="360"/>
      </w:pPr>
      <w:rPr>
        <w:rFonts w:ascii="Times New Roman" w:hAnsi="Times New Roman" w:cs="Times New Roman"/>
      </w:rPr>
    </w:lvl>
    <w:lvl w:ilvl="2">
      <w:start w:val="1"/>
      <w:numFmt w:val="lowerLetter"/>
      <w:pStyle w:val="Titre3"/>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nsid w:val="00000002"/>
    <w:multiLevelType w:val="singleLevel"/>
    <w:tmpl w:val="00000002"/>
    <w:name w:val="WW8Num3"/>
    <w:lvl w:ilvl="0">
      <w:start w:val="1"/>
      <w:numFmt w:val="bullet"/>
      <w:lvlText w:val=""/>
      <w:lvlJc w:val="left"/>
      <w:pPr>
        <w:tabs>
          <w:tab w:val="num" w:pos="360"/>
        </w:tabs>
        <w:ind w:left="360" w:hanging="360"/>
      </w:pPr>
      <w:rPr>
        <w:rFonts w:ascii="Symbol" w:hAnsi="Symbol" w:cs="Symbol"/>
        <w:color w:val="auto"/>
      </w:rPr>
    </w:lvl>
  </w:abstractNum>
  <w:abstractNum w:abstractNumId="2">
    <w:nsid w:val="00000003"/>
    <w:multiLevelType w:val="singleLevel"/>
    <w:tmpl w:val="00000003"/>
    <w:name w:val="WW8Num6"/>
    <w:lvl w:ilvl="0">
      <w:start w:val="1"/>
      <w:numFmt w:val="bullet"/>
      <w:lvlText w:val="o"/>
      <w:lvlJc w:val="left"/>
      <w:pPr>
        <w:tabs>
          <w:tab w:val="num" w:pos="1428"/>
        </w:tabs>
        <w:ind w:left="1428" w:hanging="360"/>
      </w:pPr>
      <w:rPr>
        <w:rFonts w:ascii="Courier New" w:hAnsi="Courier New" w:cs="Courier New"/>
      </w:rPr>
    </w:lvl>
  </w:abstractNum>
  <w:abstractNum w:abstractNumId="3">
    <w:nsid w:val="00000004"/>
    <w:multiLevelType w:val="multilevel"/>
    <w:tmpl w:val="00000004"/>
    <w:name w:val="WW8Num14"/>
    <w:lvl w:ilvl="0">
      <w:start w:val="1"/>
      <w:numFmt w:val="bullet"/>
      <w:lvlText w:val=""/>
      <w:lvlJc w:val="left"/>
      <w:pPr>
        <w:tabs>
          <w:tab w:val="num" w:pos="397"/>
        </w:tabs>
        <w:ind w:left="397" w:hanging="397"/>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nsid w:val="035A4A1D"/>
    <w:multiLevelType w:val="hybridMultilevel"/>
    <w:tmpl w:val="DBD285E8"/>
    <w:lvl w:ilvl="0" w:tplc="040C0001">
      <w:start w:val="1"/>
      <w:numFmt w:val="bullet"/>
      <w:lvlText w:val=""/>
      <w:lvlJc w:val="left"/>
      <w:pPr>
        <w:ind w:left="360" w:hanging="360"/>
      </w:pPr>
      <w:rPr>
        <w:rFonts w:ascii="Symbol" w:hAnsi="Symbol" w:cs="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cs="Wingdings" w:hint="default"/>
      </w:rPr>
    </w:lvl>
    <w:lvl w:ilvl="3" w:tplc="040C0001">
      <w:start w:val="1"/>
      <w:numFmt w:val="bullet"/>
      <w:lvlText w:val=""/>
      <w:lvlJc w:val="left"/>
      <w:pPr>
        <w:ind w:left="2520" w:hanging="360"/>
      </w:pPr>
      <w:rPr>
        <w:rFonts w:ascii="Symbol" w:hAnsi="Symbol" w:cs="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cs="Wingdings" w:hint="default"/>
      </w:rPr>
    </w:lvl>
    <w:lvl w:ilvl="6" w:tplc="040C0001">
      <w:start w:val="1"/>
      <w:numFmt w:val="bullet"/>
      <w:lvlText w:val=""/>
      <w:lvlJc w:val="left"/>
      <w:pPr>
        <w:ind w:left="4680" w:hanging="360"/>
      </w:pPr>
      <w:rPr>
        <w:rFonts w:ascii="Symbol" w:hAnsi="Symbol" w:cs="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cs="Wingdings" w:hint="default"/>
      </w:rPr>
    </w:lvl>
  </w:abstractNum>
  <w:abstractNum w:abstractNumId="5">
    <w:nsid w:val="0C6B1C03"/>
    <w:multiLevelType w:val="hybridMultilevel"/>
    <w:tmpl w:val="CD30654A"/>
    <w:lvl w:ilvl="0" w:tplc="040C0001">
      <w:start w:val="1"/>
      <w:numFmt w:val="bullet"/>
      <w:lvlText w:val=""/>
      <w:lvlJc w:val="left"/>
      <w:pPr>
        <w:ind w:left="1068" w:hanging="360"/>
      </w:pPr>
      <w:rPr>
        <w:rFonts w:ascii="Symbol" w:hAnsi="Symbol" w:cs="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cs="Wingdings" w:hint="default"/>
      </w:rPr>
    </w:lvl>
    <w:lvl w:ilvl="3" w:tplc="040C0001">
      <w:start w:val="1"/>
      <w:numFmt w:val="bullet"/>
      <w:lvlText w:val=""/>
      <w:lvlJc w:val="left"/>
      <w:pPr>
        <w:ind w:left="3228" w:hanging="360"/>
      </w:pPr>
      <w:rPr>
        <w:rFonts w:ascii="Symbol" w:hAnsi="Symbol" w:cs="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cs="Wingdings" w:hint="default"/>
      </w:rPr>
    </w:lvl>
    <w:lvl w:ilvl="6" w:tplc="040C0001">
      <w:start w:val="1"/>
      <w:numFmt w:val="bullet"/>
      <w:lvlText w:val=""/>
      <w:lvlJc w:val="left"/>
      <w:pPr>
        <w:ind w:left="5388" w:hanging="360"/>
      </w:pPr>
      <w:rPr>
        <w:rFonts w:ascii="Symbol" w:hAnsi="Symbol" w:cs="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cs="Wingdings" w:hint="default"/>
      </w:rPr>
    </w:lvl>
  </w:abstractNum>
  <w:abstractNum w:abstractNumId="6">
    <w:nsid w:val="143C68B3"/>
    <w:multiLevelType w:val="hybridMultilevel"/>
    <w:tmpl w:val="D836435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7">
    <w:nsid w:val="25212144"/>
    <w:multiLevelType w:val="hybridMultilevel"/>
    <w:tmpl w:val="B97C819E"/>
    <w:lvl w:ilvl="0" w:tplc="040C0001">
      <w:start w:val="1"/>
      <w:numFmt w:val="bullet"/>
      <w:lvlText w:val=""/>
      <w:lvlJc w:val="left"/>
      <w:pPr>
        <w:ind w:left="1068" w:hanging="360"/>
      </w:pPr>
      <w:rPr>
        <w:rFonts w:ascii="Symbol" w:hAnsi="Symbol" w:cs="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cs="Wingdings" w:hint="default"/>
      </w:rPr>
    </w:lvl>
    <w:lvl w:ilvl="3" w:tplc="040C0001">
      <w:start w:val="1"/>
      <w:numFmt w:val="bullet"/>
      <w:lvlText w:val=""/>
      <w:lvlJc w:val="left"/>
      <w:pPr>
        <w:ind w:left="3228" w:hanging="360"/>
      </w:pPr>
      <w:rPr>
        <w:rFonts w:ascii="Symbol" w:hAnsi="Symbol" w:cs="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cs="Wingdings" w:hint="default"/>
      </w:rPr>
    </w:lvl>
    <w:lvl w:ilvl="6" w:tplc="040C0001">
      <w:start w:val="1"/>
      <w:numFmt w:val="bullet"/>
      <w:lvlText w:val=""/>
      <w:lvlJc w:val="left"/>
      <w:pPr>
        <w:ind w:left="5388" w:hanging="360"/>
      </w:pPr>
      <w:rPr>
        <w:rFonts w:ascii="Symbol" w:hAnsi="Symbol" w:cs="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cs="Wingdings" w:hint="default"/>
      </w:rPr>
    </w:lvl>
  </w:abstractNum>
  <w:abstractNum w:abstractNumId="8">
    <w:nsid w:val="2E4B3BF2"/>
    <w:multiLevelType w:val="hybridMultilevel"/>
    <w:tmpl w:val="ED28C410"/>
    <w:lvl w:ilvl="0" w:tplc="C3C6FFC0">
      <w:start w:val="1"/>
      <w:numFmt w:val="bullet"/>
      <w:lvlText w:val=""/>
      <w:lvlJc w:val="left"/>
      <w:pPr>
        <w:tabs>
          <w:tab w:val="num" w:pos="397"/>
        </w:tabs>
        <w:ind w:left="397" w:hanging="397"/>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9">
    <w:nsid w:val="2EAB225B"/>
    <w:multiLevelType w:val="hybridMultilevel"/>
    <w:tmpl w:val="66F42B02"/>
    <w:lvl w:ilvl="0" w:tplc="040C0001">
      <w:start w:val="1"/>
      <w:numFmt w:val="bullet"/>
      <w:lvlText w:val=""/>
      <w:lvlJc w:val="left"/>
      <w:pPr>
        <w:ind w:left="765" w:hanging="360"/>
      </w:pPr>
      <w:rPr>
        <w:rFonts w:ascii="Symbol" w:hAnsi="Symbol" w:cs="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cs="Wingdings" w:hint="default"/>
      </w:rPr>
    </w:lvl>
    <w:lvl w:ilvl="3" w:tplc="040C0001">
      <w:start w:val="1"/>
      <w:numFmt w:val="bullet"/>
      <w:lvlText w:val=""/>
      <w:lvlJc w:val="left"/>
      <w:pPr>
        <w:ind w:left="2925" w:hanging="360"/>
      </w:pPr>
      <w:rPr>
        <w:rFonts w:ascii="Symbol" w:hAnsi="Symbol" w:cs="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cs="Wingdings" w:hint="default"/>
      </w:rPr>
    </w:lvl>
    <w:lvl w:ilvl="6" w:tplc="040C0001">
      <w:start w:val="1"/>
      <w:numFmt w:val="bullet"/>
      <w:lvlText w:val=""/>
      <w:lvlJc w:val="left"/>
      <w:pPr>
        <w:ind w:left="5085" w:hanging="360"/>
      </w:pPr>
      <w:rPr>
        <w:rFonts w:ascii="Symbol" w:hAnsi="Symbol" w:cs="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cs="Wingdings" w:hint="default"/>
      </w:rPr>
    </w:lvl>
  </w:abstractNum>
  <w:abstractNum w:abstractNumId="10">
    <w:nsid w:val="2F8C55A9"/>
    <w:multiLevelType w:val="hybridMultilevel"/>
    <w:tmpl w:val="0318F790"/>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1">
    <w:nsid w:val="3B741CA7"/>
    <w:multiLevelType w:val="hybridMultilevel"/>
    <w:tmpl w:val="F2A06362"/>
    <w:lvl w:ilvl="0" w:tplc="040C0001">
      <w:start w:val="1"/>
      <w:numFmt w:val="bullet"/>
      <w:lvlText w:val=""/>
      <w:lvlJc w:val="left"/>
      <w:pPr>
        <w:ind w:left="765" w:hanging="360"/>
      </w:pPr>
      <w:rPr>
        <w:rFonts w:ascii="Symbol" w:hAnsi="Symbol" w:cs="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cs="Wingdings" w:hint="default"/>
      </w:rPr>
    </w:lvl>
    <w:lvl w:ilvl="3" w:tplc="040C0001">
      <w:start w:val="1"/>
      <w:numFmt w:val="bullet"/>
      <w:lvlText w:val=""/>
      <w:lvlJc w:val="left"/>
      <w:pPr>
        <w:ind w:left="2925" w:hanging="360"/>
      </w:pPr>
      <w:rPr>
        <w:rFonts w:ascii="Symbol" w:hAnsi="Symbol" w:cs="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cs="Wingdings" w:hint="default"/>
      </w:rPr>
    </w:lvl>
    <w:lvl w:ilvl="6" w:tplc="040C0001">
      <w:start w:val="1"/>
      <w:numFmt w:val="bullet"/>
      <w:lvlText w:val=""/>
      <w:lvlJc w:val="left"/>
      <w:pPr>
        <w:ind w:left="5085" w:hanging="360"/>
      </w:pPr>
      <w:rPr>
        <w:rFonts w:ascii="Symbol" w:hAnsi="Symbol" w:cs="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cs="Wingdings" w:hint="default"/>
      </w:rPr>
    </w:lvl>
  </w:abstractNum>
  <w:abstractNum w:abstractNumId="12">
    <w:nsid w:val="4B8D21AE"/>
    <w:multiLevelType w:val="hybridMultilevel"/>
    <w:tmpl w:val="945C358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3">
    <w:nsid w:val="4BFF2A75"/>
    <w:multiLevelType w:val="hybridMultilevel"/>
    <w:tmpl w:val="88B89164"/>
    <w:lvl w:ilvl="0" w:tplc="C3C6FFC0">
      <w:start w:val="1"/>
      <w:numFmt w:val="bullet"/>
      <w:lvlText w:val=""/>
      <w:lvlJc w:val="left"/>
      <w:pPr>
        <w:tabs>
          <w:tab w:val="num" w:pos="397"/>
        </w:tabs>
        <w:ind w:left="397" w:hanging="397"/>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4">
    <w:nsid w:val="52E14CC8"/>
    <w:multiLevelType w:val="hybridMultilevel"/>
    <w:tmpl w:val="ACBE84D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5">
    <w:nsid w:val="539704F8"/>
    <w:multiLevelType w:val="hybridMultilevel"/>
    <w:tmpl w:val="7C507F1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6">
    <w:nsid w:val="5B8420C0"/>
    <w:multiLevelType w:val="hybridMultilevel"/>
    <w:tmpl w:val="0A6E7336"/>
    <w:lvl w:ilvl="0" w:tplc="15326164">
      <w:start w:val="1"/>
      <w:numFmt w:val="bullet"/>
      <w:lvlText w:val=""/>
      <w:lvlJc w:val="left"/>
      <w:pPr>
        <w:ind w:left="720" w:hanging="360"/>
      </w:pPr>
      <w:rPr>
        <w:rFonts w:ascii="Symbol" w:hAnsi="Symbol" w:cs="Symbol" w:hint="default"/>
      </w:rPr>
    </w:lvl>
    <w:lvl w:ilvl="1" w:tplc="C35C51A6">
      <w:start w:val="1"/>
      <w:numFmt w:val="bullet"/>
      <w:lvlText w:val="o"/>
      <w:lvlJc w:val="left"/>
      <w:pPr>
        <w:ind w:left="1440" w:hanging="360"/>
      </w:pPr>
      <w:rPr>
        <w:rFonts w:ascii="Courier New" w:hAnsi="Courier New" w:cs="Courier New" w:hint="default"/>
      </w:rPr>
    </w:lvl>
    <w:lvl w:ilvl="2" w:tplc="E168E3F0">
      <w:start w:val="1"/>
      <w:numFmt w:val="bullet"/>
      <w:lvlText w:val=""/>
      <w:lvlJc w:val="left"/>
      <w:pPr>
        <w:ind w:left="2160" w:hanging="360"/>
      </w:pPr>
      <w:rPr>
        <w:rFonts w:ascii="Wingdings" w:hAnsi="Wingdings" w:cs="Wingdings" w:hint="default"/>
      </w:rPr>
    </w:lvl>
    <w:lvl w:ilvl="3" w:tplc="3530F582">
      <w:start w:val="1"/>
      <w:numFmt w:val="bullet"/>
      <w:lvlText w:val=""/>
      <w:lvlJc w:val="left"/>
      <w:pPr>
        <w:ind w:left="2880" w:hanging="360"/>
      </w:pPr>
      <w:rPr>
        <w:rFonts w:ascii="Symbol" w:hAnsi="Symbol" w:cs="Symbol" w:hint="default"/>
      </w:rPr>
    </w:lvl>
    <w:lvl w:ilvl="4" w:tplc="3FFCFCE4">
      <w:start w:val="1"/>
      <w:numFmt w:val="bullet"/>
      <w:lvlText w:val="o"/>
      <w:lvlJc w:val="left"/>
      <w:pPr>
        <w:ind w:left="3600" w:hanging="360"/>
      </w:pPr>
      <w:rPr>
        <w:rFonts w:ascii="Courier New" w:hAnsi="Courier New" w:cs="Courier New" w:hint="default"/>
      </w:rPr>
    </w:lvl>
    <w:lvl w:ilvl="5" w:tplc="4E0CB800">
      <w:start w:val="1"/>
      <w:numFmt w:val="bullet"/>
      <w:lvlText w:val=""/>
      <w:lvlJc w:val="left"/>
      <w:pPr>
        <w:ind w:left="4320" w:hanging="360"/>
      </w:pPr>
      <w:rPr>
        <w:rFonts w:ascii="Wingdings" w:hAnsi="Wingdings" w:cs="Wingdings" w:hint="default"/>
      </w:rPr>
    </w:lvl>
    <w:lvl w:ilvl="6" w:tplc="6D56EDB2">
      <w:start w:val="1"/>
      <w:numFmt w:val="bullet"/>
      <w:lvlText w:val=""/>
      <w:lvlJc w:val="left"/>
      <w:pPr>
        <w:ind w:left="5040" w:hanging="360"/>
      </w:pPr>
      <w:rPr>
        <w:rFonts w:ascii="Symbol" w:hAnsi="Symbol" w:cs="Symbol" w:hint="default"/>
      </w:rPr>
    </w:lvl>
    <w:lvl w:ilvl="7" w:tplc="705AA44A">
      <w:start w:val="1"/>
      <w:numFmt w:val="bullet"/>
      <w:lvlText w:val="o"/>
      <w:lvlJc w:val="left"/>
      <w:pPr>
        <w:ind w:left="5760" w:hanging="360"/>
      </w:pPr>
      <w:rPr>
        <w:rFonts w:ascii="Courier New" w:hAnsi="Courier New" w:cs="Courier New" w:hint="default"/>
      </w:rPr>
    </w:lvl>
    <w:lvl w:ilvl="8" w:tplc="2CA8A38C">
      <w:start w:val="1"/>
      <w:numFmt w:val="bullet"/>
      <w:lvlText w:val=""/>
      <w:lvlJc w:val="left"/>
      <w:pPr>
        <w:ind w:left="6480" w:hanging="360"/>
      </w:pPr>
      <w:rPr>
        <w:rFonts w:ascii="Wingdings" w:hAnsi="Wingdings" w:cs="Wingdings" w:hint="default"/>
      </w:rPr>
    </w:lvl>
  </w:abstractNum>
  <w:abstractNum w:abstractNumId="17">
    <w:nsid w:val="5E8C5C99"/>
    <w:multiLevelType w:val="hybridMultilevel"/>
    <w:tmpl w:val="0DCE1DEC"/>
    <w:lvl w:ilvl="0" w:tplc="C3C6FFC0">
      <w:start w:val="1"/>
      <w:numFmt w:val="bullet"/>
      <w:lvlText w:val=""/>
      <w:lvlJc w:val="left"/>
      <w:pPr>
        <w:tabs>
          <w:tab w:val="num" w:pos="397"/>
        </w:tabs>
        <w:ind w:left="397" w:hanging="397"/>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8">
    <w:nsid w:val="643464EF"/>
    <w:multiLevelType w:val="hybridMultilevel"/>
    <w:tmpl w:val="C1A8E5D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9">
    <w:nsid w:val="68DC000A"/>
    <w:multiLevelType w:val="hybridMultilevel"/>
    <w:tmpl w:val="1F6CED8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0">
    <w:nsid w:val="72876D02"/>
    <w:multiLevelType w:val="hybridMultilevel"/>
    <w:tmpl w:val="6EE85C7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1">
    <w:nsid w:val="73AE363D"/>
    <w:multiLevelType w:val="singleLevel"/>
    <w:tmpl w:val="9E302B7E"/>
    <w:lvl w:ilvl="0">
      <w:numFmt w:val="bullet"/>
      <w:lvlText w:val="-"/>
      <w:lvlJc w:val="left"/>
      <w:pPr>
        <w:tabs>
          <w:tab w:val="num" w:pos="360"/>
        </w:tabs>
        <w:ind w:left="360" w:hanging="360"/>
      </w:pPr>
      <w:rPr>
        <w:rFonts w:hint="default"/>
      </w:rPr>
    </w:lvl>
  </w:abstractNum>
  <w:abstractNum w:abstractNumId="22">
    <w:nsid w:val="75076D30"/>
    <w:multiLevelType w:val="hybridMultilevel"/>
    <w:tmpl w:val="F0A45DDA"/>
    <w:lvl w:ilvl="0" w:tplc="040C000F">
      <w:start w:val="1"/>
      <w:numFmt w:val="decimal"/>
      <w:lvlText w:val="%1."/>
      <w:lvlJc w:val="left"/>
      <w:pPr>
        <w:ind w:left="720" w:hanging="360"/>
      </w:pPr>
      <w:rPr>
        <w:rFonts w:ascii="Times New Roman" w:hAnsi="Times New Roman" w:cs="Times New Roman"/>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num w:numId="1">
    <w:abstractNumId w:val="0"/>
  </w:num>
  <w:num w:numId="2">
    <w:abstractNumId w:val="1"/>
  </w:num>
  <w:num w:numId="3">
    <w:abstractNumId w:val="2"/>
  </w:num>
  <w:num w:numId="4">
    <w:abstractNumId w:val="3"/>
  </w:num>
  <w:num w:numId="5">
    <w:abstractNumId w:val="10"/>
  </w:num>
  <w:num w:numId="6">
    <w:abstractNumId w:val="14"/>
  </w:num>
  <w:num w:numId="7">
    <w:abstractNumId w:val="18"/>
  </w:num>
  <w:num w:numId="8">
    <w:abstractNumId w:val="19"/>
  </w:num>
  <w:num w:numId="9">
    <w:abstractNumId w:val="15"/>
  </w:num>
  <w:num w:numId="10">
    <w:abstractNumId w:val="16"/>
  </w:num>
  <w:num w:numId="11">
    <w:abstractNumId w:val="13"/>
  </w:num>
  <w:num w:numId="12">
    <w:abstractNumId w:val="17"/>
  </w:num>
  <w:num w:numId="13">
    <w:abstractNumId w:val="8"/>
  </w:num>
  <w:num w:numId="14">
    <w:abstractNumId w:val="4"/>
  </w:num>
  <w:num w:numId="15">
    <w:abstractNumId w:val="22"/>
  </w:num>
  <w:num w:numId="16">
    <w:abstractNumId w:val="6"/>
  </w:num>
  <w:num w:numId="17">
    <w:abstractNumId w:val="9"/>
  </w:num>
  <w:num w:numId="18">
    <w:abstractNumId w:val="11"/>
  </w:num>
  <w:num w:numId="19">
    <w:abstractNumId w:val="5"/>
  </w:num>
  <w:num w:numId="20">
    <w:abstractNumId w:val="21"/>
  </w:num>
  <w:num w:numId="21">
    <w:abstractNumId w:val="12"/>
  </w:num>
  <w:num w:numId="22">
    <w:abstractNumId w:val="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0199"/>
    <w:rsid w:val="00344603"/>
    <w:rsid w:val="003D7956"/>
    <w:rsid w:val="008B0199"/>
    <w:rsid w:val="00C7710B"/>
    <w:rsid w:val="00CE50E0"/>
    <w:rsid w:val="00D46743"/>
    <w:rsid w:val="00EC273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575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iPriority="37" w:unhideWhenUsed="1"/>
    <w:lsdException w:name="TOC Heading" w:semiHidden="0" w:qFormat="1"/>
  </w:latentStyles>
  <w:style w:type="paragraph" w:default="1" w:styleId="Normal">
    <w:name w:val="Normal"/>
    <w:qFormat/>
    <w:rsid w:val="00D46743"/>
    <w:rPr>
      <w:rFonts w:cs="Calibri"/>
      <w:sz w:val="22"/>
      <w:szCs w:val="22"/>
      <w:lang w:eastAsia="en-US"/>
    </w:rPr>
  </w:style>
  <w:style w:type="paragraph" w:styleId="Titre1">
    <w:name w:val="heading 1"/>
    <w:basedOn w:val="Normal"/>
    <w:next w:val="Normal"/>
    <w:link w:val="Titre1Car"/>
    <w:uiPriority w:val="99"/>
    <w:qFormat/>
    <w:rsid w:val="00D46743"/>
    <w:pPr>
      <w:numPr>
        <w:numId w:val="1"/>
      </w:numPr>
      <w:pBdr>
        <w:bottom w:val="single" w:sz="12" w:space="1" w:color="auto"/>
      </w:pBdr>
      <w:tabs>
        <w:tab w:val="clear" w:pos="360"/>
      </w:tabs>
      <w:spacing w:before="360" w:after="80"/>
      <w:ind w:left="357" w:hanging="357"/>
      <w:outlineLvl w:val="0"/>
    </w:pPr>
    <w:rPr>
      <w:rFonts w:ascii="Cambria" w:hAnsi="Cambria" w:cs="Cambria"/>
      <w:b/>
      <w:bCs/>
      <w:sz w:val="28"/>
      <w:szCs w:val="28"/>
    </w:rPr>
  </w:style>
  <w:style w:type="paragraph" w:styleId="Titre2">
    <w:name w:val="heading 2"/>
    <w:basedOn w:val="Normal"/>
    <w:next w:val="Normal"/>
    <w:link w:val="Titre2Car"/>
    <w:uiPriority w:val="99"/>
    <w:qFormat/>
    <w:rsid w:val="00D46743"/>
    <w:pPr>
      <w:keepNext/>
      <w:numPr>
        <w:ilvl w:val="1"/>
        <w:numId w:val="1"/>
      </w:numPr>
      <w:tabs>
        <w:tab w:val="clear" w:pos="720"/>
      </w:tabs>
      <w:spacing w:before="120" w:after="120"/>
      <w:outlineLvl w:val="1"/>
    </w:pPr>
    <w:rPr>
      <w:rFonts w:ascii="Cambria" w:hAnsi="Cambria" w:cs="Cambria"/>
      <w:sz w:val="28"/>
      <w:szCs w:val="28"/>
    </w:rPr>
  </w:style>
  <w:style w:type="paragraph" w:styleId="Titre3">
    <w:name w:val="heading 3"/>
    <w:basedOn w:val="Normal"/>
    <w:next w:val="Normal"/>
    <w:link w:val="Titre3Car"/>
    <w:uiPriority w:val="99"/>
    <w:qFormat/>
    <w:rsid w:val="00D46743"/>
    <w:pPr>
      <w:keepNext/>
      <w:numPr>
        <w:ilvl w:val="2"/>
        <w:numId w:val="1"/>
      </w:numPr>
      <w:tabs>
        <w:tab w:val="clear" w:pos="1080"/>
      </w:tabs>
      <w:spacing w:before="240" w:after="60"/>
      <w:outlineLvl w:val="2"/>
    </w:pPr>
    <w:rPr>
      <w:rFonts w:ascii="Cambria" w:hAnsi="Cambria" w:cs="Cambria"/>
      <w:b/>
      <w:bCs/>
      <w:sz w:val="24"/>
      <w:szCs w:val="24"/>
    </w:rPr>
  </w:style>
  <w:style w:type="paragraph" w:styleId="Titre4">
    <w:name w:val="heading 4"/>
    <w:basedOn w:val="Normal"/>
    <w:next w:val="Normal"/>
    <w:link w:val="Titre4Car"/>
    <w:uiPriority w:val="99"/>
    <w:qFormat/>
    <w:rsid w:val="00D46743"/>
    <w:pPr>
      <w:pBdr>
        <w:bottom w:val="single" w:sz="4" w:space="2" w:color="auto"/>
      </w:pBdr>
      <w:spacing w:before="200" w:after="80"/>
      <w:outlineLvl w:val="3"/>
    </w:pPr>
    <w:rPr>
      <w:rFonts w:ascii="Cambria" w:hAnsi="Cambria" w:cs="Cambria"/>
      <w:i/>
      <w:iCs/>
      <w:sz w:val="24"/>
      <w:szCs w:val="24"/>
    </w:rPr>
  </w:style>
  <w:style w:type="paragraph" w:styleId="Titre5">
    <w:name w:val="heading 5"/>
    <w:basedOn w:val="Normal"/>
    <w:next w:val="Normal"/>
    <w:link w:val="Titre5Car"/>
    <w:uiPriority w:val="99"/>
    <w:qFormat/>
    <w:rsid w:val="00D46743"/>
    <w:pPr>
      <w:spacing w:before="200" w:after="80"/>
      <w:outlineLvl w:val="4"/>
    </w:pPr>
    <w:rPr>
      <w:rFonts w:ascii="Cambria" w:hAnsi="Cambria" w:cs="Cambria"/>
    </w:rPr>
  </w:style>
  <w:style w:type="paragraph" w:styleId="Titre6">
    <w:name w:val="heading 6"/>
    <w:basedOn w:val="Normal"/>
    <w:next w:val="Normal"/>
    <w:link w:val="Titre6Car"/>
    <w:uiPriority w:val="99"/>
    <w:qFormat/>
    <w:rsid w:val="00D46743"/>
    <w:pPr>
      <w:spacing w:before="280" w:after="100"/>
      <w:outlineLvl w:val="5"/>
    </w:pPr>
    <w:rPr>
      <w:rFonts w:ascii="Cambria" w:hAnsi="Cambria" w:cs="Cambria"/>
      <w:i/>
      <w:iCs/>
    </w:rPr>
  </w:style>
  <w:style w:type="paragraph" w:styleId="Titre7">
    <w:name w:val="heading 7"/>
    <w:basedOn w:val="Normal"/>
    <w:next w:val="Normal"/>
    <w:link w:val="Titre7Car"/>
    <w:uiPriority w:val="99"/>
    <w:qFormat/>
    <w:rsid w:val="00D46743"/>
    <w:pPr>
      <w:spacing w:before="320" w:after="100"/>
      <w:outlineLvl w:val="6"/>
    </w:pPr>
    <w:rPr>
      <w:rFonts w:ascii="Cambria" w:hAnsi="Cambria" w:cs="Cambria"/>
      <w:b/>
      <w:bCs/>
      <w:sz w:val="20"/>
      <w:szCs w:val="20"/>
    </w:rPr>
  </w:style>
  <w:style w:type="paragraph" w:styleId="Titre8">
    <w:name w:val="heading 8"/>
    <w:basedOn w:val="Normal"/>
    <w:next w:val="Normal"/>
    <w:link w:val="Titre8Car"/>
    <w:uiPriority w:val="99"/>
    <w:qFormat/>
    <w:rsid w:val="00D46743"/>
    <w:pPr>
      <w:spacing w:before="320" w:after="100"/>
      <w:outlineLvl w:val="7"/>
    </w:pPr>
    <w:rPr>
      <w:rFonts w:ascii="Cambria" w:hAnsi="Cambria" w:cs="Cambria"/>
      <w:b/>
      <w:bCs/>
      <w:i/>
      <w:iCs/>
      <w:sz w:val="20"/>
      <w:szCs w:val="20"/>
    </w:rPr>
  </w:style>
  <w:style w:type="paragraph" w:styleId="Titre9">
    <w:name w:val="heading 9"/>
    <w:basedOn w:val="Normal"/>
    <w:next w:val="Normal"/>
    <w:link w:val="Titre9Car"/>
    <w:uiPriority w:val="99"/>
    <w:qFormat/>
    <w:rsid w:val="00D46743"/>
    <w:pPr>
      <w:spacing w:before="320" w:after="100"/>
      <w:outlineLvl w:val="8"/>
    </w:pPr>
    <w:rPr>
      <w:rFonts w:ascii="Cambria" w:hAnsi="Cambria" w:cs="Cambria"/>
      <w:i/>
      <w:i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D46743"/>
    <w:rPr>
      <w:rFonts w:ascii="Cambria" w:hAnsi="Cambria" w:cs="Cambria"/>
      <w:b/>
      <w:bCs/>
      <w:sz w:val="28"/>
      <w:szCs w:val="28"/>
      <w:lang w:eastAsia="en-US"/>
    </w:rPr>
  </w:style>
  <w:style w:type="character" w:customStyle="1" w:styleId="Titre2Car">
    <w:name w:val="Titre 2 Car"/>
    <w:basedOn w:val="Policepardfaut"/>
    <w:link w:val="Titre2"/>
    <w:uiPriority w:val="99"/>
    <w:rsid w:val="00D46743"/>
    <w:rPr>
      <w:rFonts w:ascii="Cambria" w:hAnsi="Cambria" w:cs="Cambria"/>
      <w:sz w:val="28"/>
      <w:szCs w:val="28"/>
      <w:lang w:eastAsia="en-US"/>
    </w:rPr>
  </w:style>
  <w:style w:type="character" w:customStyle="1" w:styleId="Titre3Car">
    <w:name w:val="Titre 3 Car"/>
    <w:basedOn w:val="Policepardfaut"/>
    <w:link w:val="Titre3"/>
    <w:uiPriority w:val="99"/>
    <w:rsid w:val="00D46743"/>
    <w:rPr>
      <w:rFonts w:ascii="Cambria" w:hAnsi="Cambria" w:cs="Cambria"/>
      <w:b/>
      <w:bCs/>
      <w:sz w:val="24"/>
      <w:szCs w:val="24"/>
      <w:lang w:eastAsia="en-US"/>
    </w:rPr>
  </w:style>
  <w:style w:type="character" w:customStyle="1" w:styleId="Titre4Car">
    <w:name w:val="Titre 4 Car"/>
    <w:basedOn w:val="Policepardfaut"/>
    <w:link w:val="Titre4"/>
    <w:uiPriority w:val="99"/>
    <w:rsid w:val="00D46743"/>
    <w:rPr>
      <w:rFonts w:ascii="Cambria" w:hAnsi="Cambria" w:cs="Cambria"/>
      <w:i/>
      <w:iCs/>
      <w:color w:val="auto"/>
      <w:sz w:val="24"/>
      <w:szCs w:val="24"/>
    </w:rPr>
  </w:style>
  <w:style w:type="character" w:customStyle="1" w:styleId="Titre5Car">
    <w:name w:val="Titre 5 Car"/>
    <w:basedOn w:val="Policepardfaut"/>
    <w:link w:val="Titre5"/>
    <w:uiPriority w:val="99"/>
    <w:rsid w:val="00D46743"/>
    <w:rPr>
      <w:rFonts w:ascii="Cambria" w:hAnsi="Cambria" w:cs="Cambria"/>
      <w:color w:val="auto"/>
    </w:rPr>
  </w:style>
  <w:style w:type="character" w:customStyle="1" w:styleId="Titre6Car">
    <w:name w:val="Titre 6 Car"/>
    <w:basedOn w:val="Policepardfaut"/>
    <w:link w:val="Titre6"/>
    <w:uiPriority w:val="99"/>
    <w:rsid w:val="00D46743"/>
    <w:rPr>
      <w:rFonts w:ascii="Cambria" w:hAnsi="Cambria" w:cs="Cambria"/>
      <w:i/>
      <w:iCs/>
      <w:color w:val="auto"/>
    </w:rPr>
  </w:style>
  <w:style w:type="character" w:customStyle="1" w:styleId="Titre7Car">
    <w:name w:val="Titre 7 Car"/>
    <w:basedOn w:val="Policepardfaut"/>
    <w:link w:val="Titre7"/>
    <w:uiPriority w:val="99"/>
    <w:rsid w:val="00D46743"/>
    <w:rPr>
      <w:rFonts w:ascii="Cambria" w:hAnsi="Cambria" w:cs="Cambria"/>
      <w:b/>
      <w:bCs/>
      <w:color w:val="auto"/>
      <w:sz w:val="20"/>
      <w:szCs w:val="20"/>
    </w:rPr>
  </w:style>
  <w:style w:type="character" w:customStyle="1" w:styleId="Titre8Car">
    <w:name w:val="Titre 8 Car"/>
    <w:basedOn w:val="Policepardfaut"/>
    <w:link w:val="Titre8"/>
    <w:uiPriority w:val="99"/>
    <w:rsid w:val="00D46743"/>
    <w:rPr>
      <w:rFonts w:ascii="Cambria" w:hAnsi="Cambria" w:cs="Cambria"/>
      <w:b/>
      <w:bCs/>
      <w:i/>
      <w:iCs/>
      <w:color w:val="auto"/>
      <w:sz w:val="20"/>
      <w:szCs w:val="20"/>
    </w:rPr>
  </w:style>
  <w:style w:type="character" w:customStyle="1" w:styleId="Titre9Car">
    <w:name w:val="Titre 9 Car"/>
    <w:basedOn w:val="Policepardfaut"/>
    <w:link w:val="Titre9"/>
    <w:uiPriority w:val="99"/>
    <w:rsid w:val="00D46743"/>
    <w:rPr>
      <w:rFonts w:ascii="Cambria" w:hAnsi="Cambria" w:cs="Cambria"/>
      <w:i/>
      <w:iCs/>
      <w:color w:val="auto"/>
      <w:sz w:val="20"/>
      <w:szCs w:val="20"/>
    </w:rPr>
  </w:style>
  <w:style w:type="character" w:customStyle="1" w:styleId="WW8Num1z0">
    <w:name w:val="WW8Num1z0"/>
    <w:uiPriority w:val="99"/>
    <w:rsid w:val="00D46743"/>
    <w:rPr>
      <w:rFonts w:ascii="Symbol" w:hAnsi="Symbol" w:cs="Symbol"/>
      <w:color w:val="auto"/>
    </w:rPr>
  </w:style>
  <w:style w:type="character" w:customStyle="1" w:styleId="WW8Num1z1">
    <w:name w:val="WW8Num1z1"/>
    <w:uiPriority w:val="99"/>
    <w:rsid w:val="00D46743"/>
    <w:rPr>
      <w:rFonts w:ascii="Courier New" w:hAnsi="Courier New" w:cs="Courier New"/>
    </w:rPr>
  </w:style>
  <w:style w:type="character" w:customStyle="1" w:styleId="WW8Num1z2">
    <w:name w:val="WW8Num1z2"/>
    <w:uiPriority w:val="99"/>
    <w:rsid w:val="00D46743"/>
    <w:rPr>
      <w:rFonts w:ascii="Wingdings" w:hAnsi="Wingdings" w:cs="Wingdings"/>
    </w:rPr>
  </w:style>
  <w:style w:type="character" w:customStyle="1" w:styleId="WW8Num1z3">
    <w:name w:val="WW8Num1z3"/>
    <w:uiPriority w:val="99"/>
    <w:rsid w:val="00D46743"/>
    <w:rPr>
      <w:rFonts w:ascii="Symbol" w:hAnsi="Symbol" w:cs="Symbol"/>
    </w:rPr>
  </w:style>
  <w:style w:type="character" w:customStyle="1" w:styleId="WW8Num3z0">
    <w:name w:val="WW8Num3z0"/>
    <w:uiPriority w:val="99"/>
    <w:rsid w:val="00D46743"/>
    <w:rPr>
      <w:rFonts w:ascii="Symbol" w:hAnsi="Symbol" w:cs="Symbol"/>
      <w:color w:val="auto"/>
    </w:rPr>
  </w:style>
  <w:style w:type="character" w:customStyle="1" w:styleId="WW8Num3z1">
    <w:name w:val="WW8Num3z1"/>
    <w:uiPriority w:val="99"/>
    <w:rsid w:val="00D46743"/>
    <w:rPr>
      <w:rFonts w:ascii="Courier New" w:hAnsi="Courier New" w:cs="Courier New"/>
    </w:rPr>
  </w:style>
  <w:style w:type="character" w:customStyle="1" w:styleId="WW8Num3z2">
    <w:name w:val="WW8Num3z2"/>
    <w:uiPriority w:val="99"/>
    <w:rsid w:val="00D46743"/>
    <w:rPr>
      <w:rFonts w:ascii="Wingdings" w:hAnsi="Wingdings" w:cs="Wingdings"/>
    </w:rPr>
  </w:style>
  <w:style w:type="character" w:customStyle="1" w:styleId="WW8Num3z3">
    <w:name w:val="WW8Num3z3"/>
    <w:uiPriority w:val="99"/>
    <w:rsid w:val="00D46743"/>
    <w:rPr>
      <w:rFonts w:ascii="Symbol" w:hAnsi="Symbol" w:cs="Symbol"/>
    </w:rPr>
  </w:style>
  <w:style w:type="character" w:customStyle="1" w:styleId="WW8Num4z0">
    <w:name w:val="WW8Num4z0"/>
    <w:uiPriority w:val="99"/>
    <w:rsid w:val="00D46743"/>
    <w:rPr>
      <w:rFonts w:ascii="Symbol" w:hAnsi="Symbol" w:cs="Symbol"/>
      <w:color w:val="auto"/>
    </w:rPr>
  </w:style>
  <w:style w:type="character" w:customStyle="1" w:styleId="WW8Num4z1">
    <w:name w:val="WW8Num4z1"/>
    <w:uiPriority w:val="99"/>
    <w:rsid w:val="00D46743"/>
    <w:rPr>
      <w:rFonts w:ascii="Courier New" w:hAnsi="Courier New" w:cs="Courier New"/>
    </w:rPr>
  </w:style>
  <w:style w:type="character" w:customStyle="1" w:styleId="WW8Num4z2">
    <w:name w:val="WW8Num4z2"/>
    <w:uiPriority w:val="99"/>
    <w:rsid w:val="00D46743"/>
    <w:rPr>
      <w:rFonts w:ascii="Wingdings" w:hAnsi="Wingdings" w:cs="Wingdings"/>
    </w:rPr>
  </w:style>
  <w:style w:type="character" w:customStyle="1" w:styleId="WW8Num4z3">
    <w:name w:val="WW8Num4z3"/>
    <w:uiPriority w:val="99"/>
    <w:rsid w:val="00D46743"/>
    <w:rPr>
      <w:rFonts w:ascii="Symbol" w:hAnsi="Symbol" w:cs="Symbol"/>
    </w:rPr>
  </w:style>
  <w:style w:type="character" w:customStyle="1" w:styleId="WW8Num5z0">
    <w:name w:val="WW8Num5z0"/>
    <w:uiPriority w:val="99"/>
    <w:rsid w:val="00D46743"/>
    <w:rPr>
      <w:rFonts w:ascii="Symbol" w:hAnsi="Symbol" w:cs="Symbol"/>
      <w:color w:val="auto"/>
    </w:rPr>
  </w:style>
  <w:style w:type="character" w:customStyle="1" w:styleId="WW8Num5z1">
    <w:name w:val="WW8Num5z1"/>
    <w:uiPriority w:val="99"/>
    <w:rsid w:val="00D46743"/>
    <w:rPr>
      <w:rFonts w:ascii="Courier New" w:hAnsi="Courier New" w:cs="Courier New"/>
    </w:rPr>
  </w:style>
  <w:style w:type="character" w:customStyle="1" w:styleId="WW8Num5z2">
    <w:name w:val="WW8Num5z2"/>
    <w:uiPriority w:val="99"/>
    <w:rsid w:val="00D46743"/>
    <w:rPr>
      <w:rFonts w:ascii="Wingdings" w:hAnsi="Wingdings" w:cs="Wingdings"/>
    </w:rPr>
  </w:style>
  <w:style w:type="character" w:customStyle="1" w:styleId="WW8Num5z3">
    <w:name w:val="WW8Num5z3"/>
    <w:uiPriority w:val="99"/>
    <w:rsid w:val="00D46743"/>
    <w:rPr>
      <w:rFonts w:ascii="Symbol" w:hAnsi="Symbol" w:cs="Symbol"/>
    </w:rPr>
  </w:style>
  <w:style w:type="character" w:customStyle="1" w:styleId="WW8Num6z0">
    <w:name w:val="WW8Num6z0"/>
    <w:uiPriority w:val="99"/>
    <w:rsid w:val="00D46743"/>
    <w:rPr>
      <w:rFonts w:ascii="Courier New" w:hAnsi="Courier New" w:cs="Courier New"/>
    </w:rPr>
  </w:style>
  <w:style w:type="character" w:customStyle="1" w:styleId="WW8Num6z2">
    <w:name w:val="WW8Num6z2"/>
    <w:uiPriority w:val="99"/>
    <w:rsid w:val="00D46743"/>
    <w:rPr>
      <w:rFonts w:ascii="Wingdings" w:hAnsi="Wingdings" w:cs="Wingdings"/>
    </w:rPr>
  </w:style>
  <w:style w:type="character" w:customStyle="1" w:styleId="WW8Num6z3">
    <w:name w:val="WW8Num6z3"/>
    <w:uiPriority w:val="99"/>
    <w:rsid w:val="00D46743"/>
    <w:rPr>
      <w:rFonts w:ascii="Symbol" w:hAnsi="Symbol" w:cs="Symbol"/>
    </w:rPr>
  </w:style>
  <w:style w:type="character" w:customStyle="1" w:styleId="WW8Num7z0">
    <w:name w:val="WW8Num7z0"/>
    <w:uiPriority w:val="99"/>
    <w:rsid w:val="00D46743"/>
    <w:rPr>
      <w:rFonts w:ascii="Symbol" w:hAnsi="Symbol" w:cs="Symbol"/>
      <w:color w:val="auto"/>
    </w:rPr>
  </w:style>
  <w:style w:type="character" w:customStyle="1" w:styleId="WW8Num7z1">
    <w:name w:val="WW8Num7z1"/>
    <w:uiPriority w:val="99"/>
    <w:rsid w:val="00D46743"/>
    <w:rPr>
      <w:rFonts w:ascii="Courier New" w:hAnsi="Courier New" w:cs="Courier New"/>
    </w:rPr>
  </w:style>
  <w:style w:type="character" w:customStyle="1" w:styleId="WW8Num7z2">
    <w:name w:val="WW8Num7z2"/>
    <w:uiPriority w:val="99"/>
    <w:rsid w:val="00D46743"/>
    <w:rPr>
      <w:rFonts w:ascii="Wingdings" w:hAnsi="Wingdings" w:cs="Wingdings"/>
    </w:rPr>
  </w:style>
  <w:style w:type="character" w:customStyle="1" w:styleId="WW8Num7z3">
    <w:name w:val="WW8Num7z3"/>
    <w:uiPriority w:val="99"/>
    <w:rsid w:val="00D46743"/>
    <w:rPr>
      <w:rFonts w:ascii="Symbol" w:hAnsi="Symbol" w:cs="Symbol"/>
    </w:rPr>
  </w:style>
  <w:style w:type="character" w:customStyle="1" w:styleId="WW8Num8z0">
    <w:name w:val="WW8Num8z0"/>
    <w:uiPriority w:val="99"/>
    <w:rsid w:val="00D46743"/>
    <w:rPr>
      <w:rFonts w:ascii="Symbol" w:hAnsi="Symbol" w:cs="Symbol"/>
      <w:color w:val="auto"/>
    </w:rPr>
  </w:style>
  <w:style w:type="character" w:customStyle="1" w:styleId="WW8Num8z1">
    <w:name w:val="WW8Num8z1"/>
    <w:uiPriority w:val="99"/>
    <w:rsid w:val="00D46743"/>
    <w:rPr>
      <w:rFonts w:ascii="Courier New" w:hAnsi="Courier New" w:cs="Courier New"/>
    </w:rPr>
  </w:style>
  <w:style w:type="character" w:customStyle="1" w:styleId="WW8Num8z2">
    <w:name w:val="WW8Num8z2"/>
    <w:uiPriority w:val="99"/>
    <w:rsid w:val="00D46743"/>
    <w:rPr>
      <w:rFonts w:ascii="Wingdings" w:hAnsi="Wingdings" w:cs="Wingdings"/>
    </w:rPr>
  </w:style>
  <w:style w:type="character" w:customStyle="1" w:styleId="WW8Num8z3">
    <w:name w:val="WW8Num8z3"/>
    <w:uiPriority w:val="99"/>
    <w:rsid w:val="00D46743"/>
    <w:rPr>
      <w:rFonts w:ascii="Symbol" w:hAnsi="Symbol" w:cs="Symbol"/>
    </w:rPr>
  </w:style>
  <w:style w:type="character" w:customStyle="1" w:styleId="WW8Num9z0">
    <w:name w:val="WW8Num9z0"/>
    <w:uiPriority w:val="99"/>
    <w:rsid w:val="00D46743"/>
    <w:rPr>
      <w:rFonts w:ascii="Symbol" w:hAnsi="Symbol" w:cs="Symbol"/>
      <w:color w:val="auto"/>
    </w:rPr>
  </w:style>
  <w:style w:type="character" w:customStyle="1" w:styleId="WW8Num9z1">
    <w:name w:val="WW8Num9z1"/>
    <w:uiPriority w:val="99"/>
    <w:rsid w:val="00D46743"/>
    <w:rPr>
      <w:rFonts w:ascii="Courier New" w:hAnsi="Courier New" w:cs="Courier New"/>
    </w:rPr>
  </w:style>
  <w:style w:type="character" w:customStyle="1" w:styleId="WW8Num9z2">
    <w:name w:val="WW8Num9z2"/>
    <w:uiPriority w:val="99"/>
    <w:rsid w:val="00D46743"/>
    <w:rPr>
      <w:rFonts w:ascii="Wingdings" w:hAnsi="Wingdings" w:cs="Wingdings"/>
    </w:rPr>
  </w:style>
  <w:style w:type="character" w:customStyle="1" w:styleId="WW8Num9z3">
    <w:name w:val="WW8Num9z3"/>
    <w:uiPriority w:val="99"/>
    <w:rsid w:val="00D46743"/>
    <w:rPr>
      <w:rFonts w:ascii="Symbol" w:hAnsi="Symbol" w:cs="Symbol"/>
    </w:rPr>
  </w:style>
  <w:style w:type="character" w:customStyle="1" w:styleId="WW8Num10z0">
    <w:name w:val="WW8Num10z0"/>
    <w:uiPriority w:val="99"/>
    <w:rsid w:val="00D46743"/>
    <w:rPr>
      <w:rFonts w:ascii="Symbol" w:hAnsi="Symbol" w:cs="Symbol"/>
      <w:color w:val="auto"/>
    </w:rPr>
  </w:style>
  <w:style w:type="character" w:customStyle="1" w:styleId="WW8Num10z2">
    <w:name w:val="WW8Num10z2"/>
    <w:uiPriority w:val="99"/>
    <w:rsid w:val="00D46743"/>
    <w:rPr>
      <w:rFonts w:ascii="Wingdings" w:hAnsi="Wingdings" w:cs="Wingdings"/>
    </w:rPr>
  </w:style>
  <w:style w:type="character" w:customStyle="1" w:styleId="WW8Num10z3">
    <w:name w:val="WW8Num10z3"/>
    <w:uiPriority w:val="99"/>
    <w:rsid w:val="00D46743"/>
    <w:rPr>
      <w:rFonts w:ascii="Symbol" w:hAnsi="Symbol" w:cs="Symbol"/>
    </w:rPr>
  </w:style>
  <w:style w:type="character" w:customStyle="1" w:styleId="WW8Num10z4">
    <w:name w:val="WW8Num10z4"/>
    <w:uiPriority w:val="99"/>
    <w:rsid w:val="00D46743"/>
    <w:rPr>
      <w:rFonts w:ascii="Courier New" w:hAnsi="Courier New" w:cs="Courier New"/>
    </w:rPr>
  </w:style>
  <w:style w:type="character" w:customStyle="1" w:styleId="WW8Num12z0">
    <w:name w:val="WW8Num12z0"/>
    <w:uiPriority w:val="99"/>
    <w:rsid w:val="00D46743"/>
    <w:rPr>
      <w:rFonts w:ascii="Symbol" w:hAnsi="Symbol" w:cs="Symbol"/>
      <w:color w:val="auto"/>
    </w:rPr>
  </w:style>
  <w:style w:type="character" w:customStyle="1" w:styleId="WW8Num12z1">
    <w:name w:val="WW8Num12z1"/>
    <w:uiPriority w:val="99"/>
    <w:rsid w:val="00D46743"/>
    <w:rPr>
      <w:rFonts w:ascii="Courier New" w:hAnsi="Courier New" w:cs="Courier New"/>
    </w:rPr>
  </w:style>
  <w:style w:type="character" w:customStyle="1" w:styleId="WW8Num12z2">
    <w:name w:val="WW8Num12z2"/>
    <w:uiPriority w:val="99"/>
    <w:rsid w:val="00D46743"/>
    <w:rPr>
      <w:rFonts w:ascii="Wingdings" w:hAnsi="Wingdings" w:cs="Wingdings"/>
    </w:rPr>
  </w:style>
  <w:style w:type="character" w:customStyle="1" w:styleId="WW8Num12z3">
    <w:name w:val="WW8Num12z3"/>
    <w:uiPriority w:val="99"/>
    <w:rsid w:val="00D46743"/>
    <w:rPr>
      <w:rFonts w:ascii="Symbol" w:hAnsi="Symbol" w:cs="Symbol"/>
    </w:rPr>
  </w:style>
  <w:style w:type="character" w:customStyle="1" w:styleId="WW8Num13z0">
    <w:name w:val="WW8Num13z0"/>
    <w:uiPriority w:val="99"/>
    <w:rsid w:val="00D46743"/>
    <w:rPr>
      <w:rFonts w:ascii="Symbol" w:hAnsi="Symbol" w:cs="Symbol"/>
      <w:color w:val="auto"/>
    </w:rPr>
  </w:style>
  <w:style w:type="character" w:customStyle="1" w:styleId="WW8Num13z1">
    <w:name w:val="WW8Num13z1"/>
    <w:uiPriority w:val="99"/>
    <w:rsid w:val="00D46743"/>
    <w:rPr>
      <w:rFonts w:ascii="Courier New" w:hAnsi="Courier New" w:cs="Courier New"/>
    </w:rPr>
  </w:style>
  <w:style w:type="character" w:customStyle="1" w:styleId="WW8Num13z2">
    <w:name w:val="WW8Num13z2"/>
    <w:uiPriority w:val="99"/>
    <w:rsid w:val="00D46743"/>
    <w:rPr>
      <w:rFonts w:ascii="Wingdings" w:hAnsi="Wingdings" w:cs="Wingdings"/>
    </w:rPr>
  </w:style>
  <w:style w:type="character" w:customStyle="1" w:styleId="WW8Num13z3">
    <w:name w:val="WW8Num13z3"/>
    <w:uiPriority w:val="99"/>
    <w:rsid w:val="00D46743"/>
    <w:rPr>
      <w:rFonts w:ascii="Symbol" w:hAnsi="Symbol" w:cs="Symbol"/>
    </w:rPr>
  </w:style>
  <w:style w:type="character" w:customStyle="1" w:styleId="WW8Num14z0">
    <w:name w:val="WW8Num14z0"/>
    <w:uiPriority w:val="99"/>
    <w:rsid w:val="00D46743"/>
    <w:rPr>
      <w:rFonts w:ascii="Symbol" w:hAnsi="Symbol" w:cs="Symbol"/>
    </w:rPr>
  </w:style>
  <w:style w:type="character" w:customStyle="1" w:styleId="WW8Num14z1">
    <w:name w:val="WW8Num14z1"/>
    <w:uiPriority w:val="99"/>
    <w:rsid w:val="00D46743"/>
    <w:rPr>
      <w:rFonts w:ascii="Courier New" w:hAnsi="Courier New" w:cs="Courier New"/>
    </w:rPr>
  </w:style>
  <w:style w:type="character" w:customStyle="1" w:styleId="WW8Num14z2">
    <w:name w:val="WW8Num14z2"/>
    <w:uiPriority w:val="99"/>
    <w:rsid w:val="00D46743"/>
    <w:rPr>
      <w:rFonts w:ascii="Wingdings" w:hAnsi="Wingdings" w:cs="Wingdings"/>
    </w:rPr>
  </w:style>
  <w:style w:type="character" w:customStyle="1" w:styleId="WW8Num15z0">
    <w:name w:val="WW8Num15z0"/>
    <w:uiPriority w:val="99"/>
    <w:rsid w:val="00D46743"/>
    <w:rPr>
      <w:rFonts w:ascii="Symbol" w:hAnsi="Symbol" w:cs="Symbol"/>
      <w:color w:val="auto"/>
    </w:rPr>
  </w:style>
  <w:style w:type="character" w:customStyle="1" w:styleId="WW8Num15z1">
    <w:name w:val="WW8Num15z1"/>
    <w:uiPriority w:val="99"/>
    <w:rsid w:val="00D46743"/>
    <w:rPr>
      <w:rFonts w:ascii="Courier New" w:hAnsi="Courier New" w:cs="Courier New"/>
    </w:rPr>
  </w:style>
  <w:style w:type="character" w:customStyle="1" w:styleId="WW8Num15z2">
    <w:name w:val="WW8Num15z2"/>
    <w:uiPriority w:val="99"/>
    <w:rsid w:val="00D46743"/>
    <w:rPr>
      <w:rFonts w:ascii="Wingdings" w:hAnsi="Wingdings" w:cs="Wingdings"/>
    </w:rPr>
  </w:style>
  <w:style w:type="character" w:customStyle="1" w:styleId="WW8Num15z3">
    <w:name w:val="WW8Num15z3"/>
    <w:uiPriority w:val="99"/>
    <w:rsid w:val="00D46743"/>
    <w:rPr>
      <w:rFonts w:ascii="Symbol" w:hAnsi="Symbol" w:cs="Symbol"/>
    </w:rPr>
  </w:style>
  <w:style w:type="character" w:customStyle="1" w:styleId="Policepardfaut1">
    <w:name w:val="Police par défaut1"/>
    <w:uiPriority w:val="99"/>
    <w:rsid w:val="00D46743"/>
  </w:style>
  <w:style w:type="character" w:styleId="Numrodepage">
    <w:name w:val="page number"/>
    <w:basedOn w:val="Policepardfaut1"/>
    <w:uiPriority w:val="99"/>
    <w:rsid w:val="00D46743"/>
    <w:rPr>
      <w:rFonts w:ascii="Times New Roman" w:hAnsi="Times New Roman" w:cs="Times New Roman"/>
    </w:rPr>
  </w:style>
  <w:style w:type="character" w:customStyle="1" w:styleId="chapitreCar">
    <w:name w:val="chapitre Car"/>
    <w:basedOn w:val="Policepardfaut1"/>
    <w:uiPriority w:val="99"/>
    <w:rsid w:val="00D46743"/>
    <w:rPr>
      <w:rFonts w:ascii="Comic Sans MS" w:hAnsi="Comic Sans MS" w:cs="Comic Sans MS"/>
      <w:sz w:val="24"/>
      <w:szCs w:val="24"/>
      <w:lang w:val="fr-FR" w:eastAsia="ar-SA" w:bidi="ar-SA"/>
    </w:rPr>
  </w:style>
  <w:style w:type="character" w:customStyle="1" w:styleId="questionCarCarCar">
    <w:name w:val="question Car Car Car"/>
    <w:basedOn w:val="Policepardfaut1"/>
    <w:uiPriority w:val="99"/>
    <w:rsid w:val="00D46743"/>
    <w:rPr>
      <w:rFonts w:ascii="Arial Narrow" w:hAnsi="Arial Narrow" w:cs="Arial Narrow"/>
      <w:sz w:val="24"/>
      <w:szCs w:val="24"/>
      <w:lang w:val="fr-FR" w:eastAsia="ar-SA" w:bidi="ar-SA"/>
    </w:rPr>
  </w:style>
  <w:style w:type="character" w:styleId="Lienhypertexte">
    <w:name w:val="Hyperlink"/>
    <w:basedOn w:val="Policepardfaut1"/>
    <w:uiPriority w:val="99"/>
    <w:rsid w:val="00D46743"/>
    <w:rPr>
      <w:rFonts w:ascii="Times New Roman" w:hAnsi="Times New Roman" w:cs="Times New Roman"/>
      <w:color w:val="0000FF"/>
      <w:u w:val="single"/>
    </w:rPr>
  </w:style>
  <w:style w:type="character" w:customStyle="1" w:styleId="Caractresdenumrotation">
    <w:name w:val="Caractères de numérotation"/>
    <w:uiPriority w:val="99"/>
    <w:rsid w:val="00D46743"/>
  </w:style>
  <w:style w:type="paragraph" w:customStyle="1" w:styleId="Titre10">
    <w:name w:val="Titre1"/>
    <w:basedOn w:val="Normal"/>
    <w:next w:val="Corpsdetexte"/>
    <w:uiPriority w:val="99"/>
    <w:rsid w:val="00D46743"/>
    <w:pPr>
      <w:keepNext/>
      <w:spacing w:before="240" w:after="120"/>
    </w:pPr>
    <w:rPr>
      <w:rFonts w:ascii="Arial" w:hAnsi="Arial" w:cs="Arial"/>
      <w:sz w:val="28"/>
      <w:szCs w:val="28"/>
    </w:rPr>
  </w:style>
  <w:style w:type="paragraph" w:styleId="Corpsdetexte">
    <w:name w:val="Body Text"/>
    <w:basedOn w:val="Normal"/>
    <w:link w:val="CorpsdetexteCar"/>
    <w:uiPriority w:val="99"/>
    <w:rsid w:val="00D46743"/>
    <w:pPr>
      <w:spacing w:after="120"/>
    </w:pPr>
  </w:style>
  <w:style w:type="character" w:customStyle="1" w:styleId="CorpsdetexteCar">
    <w:name w:val="Corps de texte Car"/>
    <w:basedOn w:val="Policepardfaut"/>
    <w:link w:val="Corpsdetexte"/>
    <w:uiPriority w:val="99"/>
    <w:rsid w:val="00D46743"/>
    <w:rPr>
      <w:rFonts w:ascii="Calibri" w:hAnsi="Calibri" w:cs="Calibri"/>
      <w:lang w:eastAsia="en-US"/>
    </w:rPr>
  </w:style>
  <w:style w:type="paragraph" w:styleId="Liste">
    <w:name w:val="List"/>
    <w:basedOn w:val="Corpsdetexte"/>
    <w:uiPriority w:val="99"/>
    <w:rsid w:val="00D46743"/>
  </w:style>
  <w:style w:type="paragraph" w:customStyle="1" w:styleId="Lgende1">
    <w:name w:val="Légende1"/>
    <w:basedOn w:val="Normal"/>
    <w:uiPriority w:val="99"/>
    <w:rsid w:val="00D46743"/>
    <w:pPr>
      <w:suppressLineNumbers/>
      <w:spacing w:before="120" w:after="120"/>
    </w:pPr>
    <w:rPr>
      <w:i/>
      <w:iCs/>
      <w:sz w:val="24"/>
      <w:szCs w:val="24"/>
    </w:rPr>
  </w:style>
  <w:style w:type="paragraph" w:customStyle="1" w:styleId="Rpertoire">
    <w:name w:val="Répertoire"/>
    <w:basedOn w:val="Normal"/>
    <w:uiPriority w:val="99"/>
    <w:rsid w:val="00D46743"/>
    <w:pPr>
      <w:suppressLineNumbers/>
    </w:pPr>
  </w:style>
  <w:style w:type="paragraph" w:styleId="En-tte">
    <w:name w:val="header"/>
    <w:basedOn w:val="Normal"/>
    <w:link w:val="En-tteCar"/>
    <w:uiPriority w:val="99"/>
    <w:rsid w:val="00D46743"/>
    <w:pPr>
      <w:tabs>
        <w:tab w:val="center" w:pos="4536"/>
        <w:tab w:val="right" w:pos="9072"/>
      </w:tabs>
    </w:pPr>
  </w:style>
  <w:style w:type="character" w:customStyle="1" w:styleId="En-tteCar">
    <w:name w:val="En-tête Car"/>
    <w:basedOn w:val="Policepardfaut"/>
    <w:link w:val="En-tte"/>
    <w:uiPriority w:val="99"/>
    <w:rsid w:val="00D46743"/>
    <w:rPr>
      <w:rFonts w:ascii="Times New Roman" w:hAnsi="Times New Roman" w:cs="Times New Roman"/>
      <w:sz w:val="22"/>
      <w:szCs w:val="22"/>
      <w:lang w:val="en-US" w:eastAsia="en-US"/>
    </w:rPr>
  </w:style>
  <w:style w:type="paragraph" w:styleId="Pieddepage">
    <w:name w:val="footer"/>
    <w:basedOn w:val="Normal"/>
    <w:link w:val="PieddepageCar"/>
    <w:uiPriority w:val="99"/>
    <w:rsid w:val="00D46743"/>
    <w:pPr>
      <w:tabs>
        <w:tab w:val="center" w:pos="4536"/>
        <w:tab w:val="right" w:pos="9072"/>
      </w:tabs>
    </w:pPr>
  </w:style>
  <w:style w:type="character" w:customStyle="1" w:styleId="PieddepageCar">
    <w:name w:val="Pied de page Car"/>
    <w:basedOn w:val="Policepardfaut"/>
    <w:link w:val="Pieddepage"/>
    <w:uiPriority w:val="99"/>
    <w:rsid w:val="00D46743"/>
    <w:rPr>
      <w:rFonts w:ascii="Times New Roman" w:hAnsi="Times New Roman" w:cs="Times New Roman"/>
      <w:sz w:val="22"/>
      <w:szCs w:val="22"/>
      <w:lang w:val="en-US" w:eastAsia="en-US"/>
    </w:rPr>
  </w:style>
  <w:style w:type="paragraph" w:customStyle="1" w:styleId="chapitre">
    <w:name w:val="chapitre"/>
    <w:next w:val="Titre1"/>
    <w:uiPriority w:val="99"/>
    <w:rsid w:val="00D46743"/>
    <w:pPr>
      <w:suppressAutoHyphens/>
      <w:spacing w:before="120" w:after="120" w:line="360" w:lineRule="auto"/>
      <w:ind w:left="1418" w:right="1418"/>
      <w:jc w:val="center"/>
    </w:pPr>
    <w:rPr>
      <w:rFonts w:ascii="Comic Sans MS" w:hAnsi="Comic Sans MS" w:cs="Comic Sans MS"/>
      <w:sz w:val="36"/>
      <w:szCs w:val="36"/>
      <w:lang w:eastAsia="ar-SA"/>
    </w:rPr>
  </w:style>
  <w:style w:type="paragraph" w:customStyle="1" w:styleId="listesperso">
    <w:name w:val="listesperso"/>
    <w:uiPriority w:val="99"/>
    <w:rsid w:val="00D46743"/>
    <w:pPr>
      <w:suppressAutoHyphens/>
      <w:autoSpaceDE w:val="0"/>
      <w:spacing w:before="60"/>
    </w:pPr>
    <w:rPr>
      <w:rFonts w:cs="Calibri"/>
      <w:sz w:val="22"/>
      <w:szCs w:val="22"/>
      <w:lang w:eastAsia="ar-SA"/>
    </w:rPr>
  </w:style>
  <w:style w:type="paragraph" w:customStyle="1" w:styleId="expliquez">
    <w:name w:val="expliquez"/>
    <w:basedOn w:val="Normal"/>
    <w:uiPriority w:val="99"/>
    <w:rsid w:val="00D46743"/>
    <w:pPr>
      <w:pBdr>
        <w:left w:val="single" w:sz="8" w:space="4" w:color="000000"/>
      </w:pBdr>
      <w:autoSpaceDE w:val="0"/>
    </w:pPr>
    <w:rPr>
      <w:rFonts w:ascii="Arial" w:hAnsi="Arial" w:cs="Arial"/>
      <w:i/>
      <w:iCs/>
    </w:rPr>
  </w:style>
  <w:style w:type="paragraph" w:customStyle="1" w:styleId="questionCarCar">
    <w:name w:val="question Car Car"/>
    <w:next w:val="Normal"/>
    <w:uiPriority w:val="99"/>
    <w:rsid w:val="00D46743"/>
    <w:pPr>
      <w:pBdr>
        <w:left w:val="single" w:sz="8" w:space="4" w:color="000000"/>
      </w:pBdr>
      <w:suppressAutoHyphens/>
      <w:spacing w:before="120" w:after="240"/>
      <w:ind w:firstLine="360"/>
      <w:jc w:val="both"/>
    </w:pPr>
    <w:rPr>
      <w:rFonts w:ascii="Arial Narrow" w:hAnsi="Arial Narrow" w:cs="Arial Narrow"/>
      <w:sz w:val="24"/>
      <w:szCs w:val="24"/>
      <w:lang w:eastAsia="ar-SA"/>
    </w:rPr>
  </w:style>
  <w:style w:type="paragraph" w:customStyle="1" w:styleId="question">
    <w:name w:val="question"/>
    <w:next w:val="Normal"/>
    <w:uiPriority w:val="99"/>
    <w:rsid w:val="00D46743"/>
    <w:pPr>
      <w:pBdr>
        <w:left w:val="single" w:sz="8" w:space="4" w:color="000000"/>
      </w:pBdr>
      <w:suppressAutoHyphens/>
      <w:spacing w:before="120" w:after="240"/>
      <w:ind w:firstLine="360"/>
      <w:jc w:val="both"/>
    </w:pPr>
    <w:rPr>
      <w:rFonts w:ascii="Arial Narrow" w:hAnsi="Arial Narrow" w:cs="Arial Narrow"/>
      <w:sz w:val="24"/>
      <w:szCs w:val="24"/>
      <w:lang w:eastAsia="ar-SA"/>
    </w:rPr>
  </w:style>
  <w:style w:type="paragraph" w:customStyle="1" w:styleId="StylelistespersoComplexe9pt">
    <w:name w:val="Style listesperso + (Complexe) 9 pt"/>
    <w:basedOn w:val="Normal"/>
    <w:uiPriority w:val="99"/>
    <w:rsid w:val="00D46743"/>
    <w:pPr>
      <w:tabs>
        <w:tab w:val="num" w:pos="397"/>
      </w:tabs>
    </w:pPr>
  </w:style>
  <w:style w:type="paragraph" w:styleId="Textedebulles">
    <w:name w:val="Balloon Text"/>
    <w:basedOn w:val="Normal"/>
    <w:link w:val="TextedebullesCar"/>
    <w:uiPriority w:val="99"/>
    <w:rsid w:val="00D46743"/>
    <w:rPr>
      <w:rFonts w:ascii="Tahoma" w:hAnsi="Tahoma" w:cs="Tahoma"/>
      <w:sz w:val="16"/>
      <w:szCs w:val="16"/>
    </w:rPr>
  </w:style>
  <w:style w:type="character" w:customStyle="1" w:styleId="TextedebullesCar">
    <w:name w:val="Texte de bulles Car"/>
    <w:basedOn w:val="Policepardfaut"/>
    <w:link w:val="Textedebulles"/>
    <w:uiPriority w:val="99"/>
    <w:rsid w:val="00D46743"/>
    <w:rPr>
      <w:rFonts w:ascii="Times New Roman" w:hAnsi="Times New Roman" w:cs="Times New Roman"/>
      <w:sz w:val="2"/>
      <w:szCs w:val="2"/>
      <w:lang w:eastAsia="en-US"/>
    </w:rPr>
  </w:style>
  <w:style w:type="paragraph" w:customStyle="1" w:styleId="Contenudetableau">
    <w:name w:val="Contenu de tableau"/>
    <w:basedOn w:val="Normal"/>
    <w:uiPriority w:val="99"/>
    <w:rsid w:val="00D46743"/>
    <w:pPr>
      <w:suppressLineNumbers/>
    </w:pPr>
  </w:style>
  <w:style w:type="paragraph" w:customStyle="1" w:styleId="Titredetableau">
    <w:name w:val="Titre de tableau"/>
    <w:basedOn w:val="Contenudetableau"/>
    <w:uiPriority w:val="99"/>
    <w:rsid w:val="00D46743"/>
    <w:pPr>
      <w:jc w:val="center"/>
    </w:pPr>
    <w:rPr>
      <w:b/>
      <w:bCs/>
    </w:rPr>
  </w:style>
  <w:style w:type="paragraph" w:styleId="Lgende">
    <w:name w:val="caption"/>
    <w:basedOn w:val="Normal"/>
    <w:next w:val="Normal"/>
    <w:uiPriority w:val="99"/>
    <w:qFormat/>
    <w:rsid w:val="00D46743"/>
    <w:rPr>
      <w:b/>
      <w:bCs/>
      <w:sz w:val="18"/>
      <w:szCs w:val="18"/>
    </w:rPr>
  </w:style>
  <w:style w:type="paragraph" w:styleId="Titre">
    <w:name w:val="Title"/>
    <w:basedOn w:val="chapitre"/>
    <w:next w:val="Normal"/>
    <w:link w:val="TitreCar"/>
    <w:uiPriority w:val="99"/>
    <w:qFormat/>
    <w:rsid w:val="00D46743"/>
    <w:pPr>
      <w:ind w:left="0" w:right="70"/>
    </w:pPr>
  </w:style>
  <w:style w:type="character" w:customStyle="1" w:styleId="TitreCar">
    <w:name w:val="Titre Car"/>
    <w:basedOn w:val="Policepardfaut"/>
    <w:link w:val="Titre"/>
    <w:uiPriority w:val="99"/>
    <w:rsid w:val="00D46743"/>
    <w:rPr>
      <w:rFonts w:ascii="Comic Sans MS" w:hAnsi="Comic Sans MS" w:cs="Comic Sans MS"/>
      <w:sz w:val="24"/>
      <w:szCs w:val="24"/>
      <w:lang w:eastAsia="ar-SA" w:bidi="ar-SA"/>
    </w:rPr>
  </w:style>
  <w:style w:type="paragraph" w:styleId="Sous-titre">
    <w:name w:val="Subtitle"/>
    <w:basedOn w:val="Normal"/>
    <w:next w:val="Normal"/>
    <w:link w:val="Sous-titreCar"/>
    <w:uiPriority w:val="99"/>
    <w:qFormat/>
    <w:rsid w:val="00D46743"/>
    <w:pPr>
      <w:spacing w:before="200" w:after="900"/>
      <w:jc w:val="right"/>
    </w:pPr>
    <w:rPr>
      <w:i/>
      <w:iCs/>
      <w:sz w:val="24"/>
      <w:szCs w:val="24"/>
    </w:rPr>
  </w:style>
  <w:style w:type="character" w:customStyle="1" w:styleId="Sous-titreCar">
    <w:name w:val="Sous-titre Car"/>
    <w:basedOn w:val="Policepardfaut"/>
    <w:link w:val="Sous-titre"/>
    <w:uiPriority w:val="99"/>
    <w:rsid w:val="00D46743"/>
    <w:rPr>
      <w:rFonts w:ascii="Calibri" w:hAnsi="Calibri" w:cs="Calibri"/>
      <w:i/>
      <w:iCs/>
      <w:sz w:val="24"/>
      <w:szCs w:val="24"/>
    </w:rPr>
  </w:style>
  <w:style w:type="character" w:styleId="lev">
    <w:name w:val="Strong"/>
    <w:basedOn w:val="Policepardfaut"/>
    <w:uiPriority w:val="99"/>
    <w:qFormat/>
    <w:rsid w:val="00D46743"/>
    <w:rPr>
      <w:rFonts w:ascii="Times New Roman" w:hAnsi="Times New Roman" w:cs="Times New Roman"/>
      <w:b/>
      <w:bCs/>
      <w:spacing w:val="0"/>
    </w:rPr>
  </w:style>
  <w:style w:type="character" w:styleId="Accentuation">
    <w:name w:val="Emphasis"/>
    <w:basedOn w:val="Policepardfaut"/>
    <w:uiPriority w:val="99"/>
    <w:qFormat/>
    <w:rsid w:val="00D46743"/>
    <w:rPr>
      <w:rFonts w:ascii="Times New Roman" w:hAnsi="Times New Roman" w:cs="Times New Roman"/>
      <w:b/>
      <w:bCs/>
      <w:i/>
      <w:iCs/>
      <w:color w:val="auto"/>
    </w:rPr>
  </w:style>
  <w:style w:type="paragraph" w:styleId="Sansinterligne">
    <w:name w:val="No Spacing"/>
    <w:basedOn w:val="Normal"/>
    <w:uiPriority w:val="99"/>
    <w:qFormat/>
    <w:rsid w:val="00D46743"/>
  </w:style>
  <w:style w:type="character" w:customStyle="1" w:styleId="NoSpacingChar">
    <w:name w:val="No Spacing Char"/>
    <w:basedOn w:val="Policepardfaut"/>
    <w:uiPriority w:val="99"/>
    <w:rsid w:val="00D46743"/>
    <w:rPr>
      <w:rFonts w:ascii="Times New Roman" w:hAnsi="Times New Roman" w:cs="Times New Roman"/>
    </w:rPr>
  </w:style>
  <w:style w:type="paragraph" w:styleId="Paragraphedeliste">
    <w:name w:val="List Paragraph"/>
    <w:basedOn w:val="Normal"/>
    <w:uiPriority w:val="99"/>
    <w:qFormat/>
    <w:rsid w:val="00D46743"/>
    <w:pPr>
      <w:ind w:left="720"/>
    </w:pPr>
  </w:style>
  <w:style w:type="paragraph" w:styleId="Citation">
    <w:name w:val="Quote"/>
    <w:basedOn w:val="Normal"/>
    <w:next w:val="Normal"/>
    <w:link w:val="CitationCar"/>
    <w:uiPriority w:val="99"/>
    <w:qFormat/>
    <w:rsid w:val="00D46743"/>
    <w:rPr>
      <w:rFonts w:ascii="Cambria" w:hAnsi="Cambria" w:cs="Cambria"/>
      <w:i/>
      <w:iCs/>
    </w:rPr>
  </w:style>
  <w:style w:type="character" w:customStyle="1" w:styleId="CitationCar">
    <w:name w:val="Citation Car"/>
    <w:basedOn w:val="Policepardfaut"/>
    <w:link w:val="Citation"/>
    <w:uiPriority w:val="99"/>
    <w:rsid w:val="00D46743"/>
    <w:rPr>
      <w:rFonts w:ascii="Cambria" w:hAnsi="Cambria" w:cs="Cambria"/>
      <w:i/>
      <w:iCs/>
      <w:color w:val="auto"/>
    </w:rPr>
  </w:style>
  <w:style w:type="paragraph" w:styleId="Citationintense">
    <w:name w:val="Intense Quote"/>
    <w:basedOn w:val="Normal"/>
    <w:next w:val="Normal"/>
    <w:link w:val="CitationintenseCar"/>
    <w:uiPriority w:val="99"/>
    <w:qFormat/>
    <w:rsid w:val="00D46743"/>
    <w:pPr>
      <w:pBdr>
        <w:top w:val="single" w:sz="12" w:space="10" w:color="auto"/>
        <w:left w:val="single" w:sz="36" w:space="4" w:color="auto"/>
        <w:bottom w:val="single" w:sz="24" w:space="10" w:color="auto"/>
        <w:right w:val="single" w:sz="36" w:space="4" w:color="auto"/>
      </w:pBdr>
      <w:spacing w:before="320" w:after="320" w:line="300" w:lineRule="auto"/>
      <w:ind w:left="1440" w:right="1440"/>
    </w:pPr>
    <w:rPr>
      <w:rFonts w:ascii="Cambria" w:hAnsi="Cambria" w:cs="Cambria"/>
      <w:i/>
      <w:iCs/>
      <w:color w:val="FFFFFF"/>
      <w:sz w:val="24"/>
      <w:szCs w:val="24"/>
    </w:rPr>
  </w:style>
  <w:style w:type="character" w:customStyle="1" w:styleId="CitationintenseCar">
    <w:name w:val="Citation intense Car"/>
    <w:basedOn w:val="Policepardfaut"/>
    <w:link w:val="Citationintense"/>
    <w:uiPriority w:val="99"/>
    <w:rsid w:val="00D46743"/>
    <w:rPr>
      <w:rFonts w:ascii="Cambria" w:hAnsi="Cambria" w:cs="Cambria"/>
      <w:i/>
      <w:iCs/>
      <w:color w:val="FFFFFF"/>
      <w:sz w:val="24"/>
      <w:szCs w:val="24"/>
      <w:shd w:val="clear" w:color="auto" w:fill="auto"/>
    </w:rPr>
  </w:style>
  <w:style w:type="character" w:styleId="Accentuationdiscrte">
    <w:name w:val="Subtle Emphasis"/>
    <w:basedOn w:val="Policepardfaut"/>
    <w:uiPriority w:val="99"/>
    <w:qFormat/>
    <w:rsid w:val="00D46743"/>
    <w:rPr>
      <w:rFonts w:ascii="Times New Roman" w:hAnsi="Times New Roman" w:cs="Times New Roman"/>
      <w:i/>
      <w:iCs/>
      <w:color w:val="auto"/>
    </w:rPr>
  </w:style>
  <w:style w:type="character" w:styleId="Forteaccentuation">
    <w:name w:val="Intense Emphasis"/>
    <w:basedOn w:val="Policepardfaut"/>
    <w:uiPriority w:val="99"/>
    <w:qFormat/>
    <w:rsid w:val="00D46743"/>
    <w:rPr>
      <w:rFonts w:ascii="Times New Roman" w:hAnsi="Times New Roman" w:cs="Times New Roman"/>
      <w:b/>
      <w:bCs/>
      <w:i/>
      <w:iCs/>
      <w:color w:val="auto"/>
      <w:sz w:val="22"/>
      <w:szCs w:val="22"/>
    </w:rPr>
  </w:style>
  <w:style w:type="character" w:styleId="Rfrenceple">
    <w:name w:val="Subtle Reference"/>
    <w:basedOn w:val="Policepardfaut"/>
    <w:uiPriority w:val="99"/>
    <w:qFormat/>
    <w:rsid w:val="00D46743"/>
    <w:rPr>
      <w:rFonts w:ascii="Times New Roman" w:hAnsi="Times New Roman" w:cs="Times New Roman"/>
      <w:color w:val="auto"/>
      <w:u w:val="single"/>
    </w:rPr>
  </w:style>
  <w:style w:type="character" w:styleId="Rfrenceintense">
    <w:name w:val="Intense Reference"/>
    <w:basedOn w:val="Policepardfaut"/>
    <w:uiPriority w:val="99"/>
    <w:qFormat/>
    <w:rsid w:val="00D46743"/>
    <w:rPr>
      <w:rFonts w:ascii="Times New Roman" w:hAnsi="Times New Roman" w:cs="Times New Roman"/>
      <w:b/>
      <w:bCs/>
      <w:color w:val="auto"/>
      <w:u w:val="single"/>
    </w:rPr>
  </w:style>
  <w:style w:type="character" w:styleId="Titredulivre">
    <w:name w:val="Book Title"/>
    <w:basedOn w:val="Policepardfaut"/>
    <w:uiPriority w:val="99"/>
    <w:qFormat/>
    <w:rsid w:val="00D46743"/>
    <w:rPr>
      <w:rFonts w:ascii="Cambria" w:hAnsi="Cambria" w:cs="Cambria"/>
      <w:b/>
      <w:bCs/>
      <w:i/>
      <w:iCs/>
      <w:color w:val="auto"/>
    </w:rPr>
  </w:style>
  <w:style w:type="paragraph" w:styleId="En-ttedetabledesmatires">
    <w:name w:val="TOC Heading"/>
    <w:basedOn w:val="Titre1"/>
    <w:next w:val="Normal"/>
    <w:uiPriority w:val="99"/>
    <w:qFormat/>
    <w:rsid w:val="00D46743"/>
    <w:pPr>
      <w:outlineLvl w:val="9"/>
    </w:pPr>
  </w:style>
  <w:style w:type="character" w:customStyle="1" w:styleId="nonmasqu">
    <w:name w:val="non masqué"/>
    <w:basedOn w:val="Policepardfaut1"/>
    <w:uiPriority w:val="99"/>
    <w:rsid w:val="00D46743"/>
    <w:rPr>
      <w:rFonts w:ascii="Times New Roman" w:hAnsi="Times New Roman" w:cs="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190</Words>
  <Characters>1051</Characters>
  <Application>Microsoft Macintosh Word</Application>
  <DocSecurity>0</DocSecurity>
  <Lines>8</Lines>
  <Paragraphs>2</Paragraphs>
  <ScaleCrop>false</ScaleCrop>
  <Company>Lycée Saint Gabriel</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des chapitres</dc:title>
  <dc:subject/>
  <dc:creator>Emmanuelle</dc:creator>
  <cp:keywords/>
  <dc:description/>
  <cp:lastModifiedBy>departement s</cp:lastModifiedBy>
  <cp:revision>8</cp:revision>
  <cp:lastPrinted>2013-01-17T14:38:00Z</cp:lastPrinted>
  <dcterms:created xsi:type="dcterms:W3CDTF">2014-01-26T18:49:00Z</dcterms:created>
  <dcterms:modified xsi:type="dcterms:W3CDTF">2016-02-23T09:02:00Z</dcterms:modified>
</cp:coreProperties>
</file>