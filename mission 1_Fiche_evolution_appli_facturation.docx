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55FFF" w14:textId="77777777" w:rsidR="00086CAF" w:rsidRDefault="00742320">
      <w:pPr>
        <w:jc w:val="center"/>
        <w:rPr>
          <w:rFonts w:ascii="Times New Roman" w:hAnsi="Times New Roman" w:cs="Times New Roman"/>
        </w:rPr>
      </w:pPr>
      <w:r>
        <w:rPr>
          <w:rFonts w:ascii="Times New Roman" w:hAnsi="Times New Roman" w:cs="Times New Roman"/>
          <w:noProof/>
          <w:lang w:eastAsia="fr-FR"/>
        </w:rPr>
        <w:pict w14:anchorId="54CDB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200pt;height:137pt;visibility:visible" filled="t">
            <v:fill opacity="0"/>
            <v:imagedata r:id="rId8" o:title=""/>
          </v:shape>
        </w:pict>
      </w:r>
    </w:p>
    <w:p w14:paraId="43408218" w14:textId="77777777" w:rsidR="00086CAF" w:rsidRDefault="00C2029C">
      <w:pPr>
        <w:pStyle w:val="Titre2"/>
        <w:numPr>
          <w:ilvl w:val="0"/>
          <w:numId w:val="0"/>
        </w:numPr>
        <w:jc w:val="center"/>
        <w:rPr>
          <w:rFonts w:ascii="Times New Roman" w:hAnsi="Times New Roman" w:cs="Times New Roman"/>
          <w:b/>
          <w:bCs/>
          <w:color w:val="800000"/>
          <w:lang w:eastAsia="ar-SA"/>
        </w:rPr>
      </w:pPr>
      <w:r>
        <w:rPr>
          <w:rFonts w:ascii="Times New Roman" w:hAnsi="Times New Roman" w:cs="Times New Roman"/>
          <w:b/>
          <w:bCs/>
          <w:color w:val="800000"/>
          <w:lang w:eastAsia="ar-SA"/>
        </w:rPr>
        <w:t>MISSION 1</w:t>
      </w:r>
      <w:r w:rsidR="00086CAF">
        <w:rPr>
          <w:rFonts w:ascii="Times New Roman" w:hAnsi="Times New Roman" w:cs="Times New Roman"/>
          <w:b/>
          <w:bCs/>
          <w:color w:val="800000"/>
          <w:lang w:eastAsia="ar-SA"/>
        </w:rPr>
        <w:t xml:space="preserve"> « évolution application facturation »</w:t>
      </w:r>
    </w:p>
    <w:p w14:paraId="1CCB9F00" w14:textId="77777777" w:rsidR="00086CAF" w:rsidRDefault="00086CAF">
      <w:pPr>
        <w:rPr>
          <w:rFonts w:ascii="Times New Roman" w:hAnsi="Times New Roman" w:cs="Times New Roman"/>
          <w:lang w:eastAsia="ar-SA"/>
        </w:rPr>
      </w:pPr>
      <w:r>
        <w:rPr>
          <w:lang w:eastAsia="ar-SA"/>
        </w:rPr>
        <w:t>Pour établir les facturations du CROSL, une application EXCEL a été développée.</w:t>
      </w:r>
    </w:p>
    <w:p w14:paraId="4A9F7307" w14:textId="77777777" w:rsidR="00086CAF" w:rsidRDefault="00086CAF">
      <w:pPr>
        <w:rPr>
          <w:rFonts w:ascii="Times New Roman" w:hAnsi="Times New Roman" w:cs="Times New Roman"/>
          <w:lang w:eastAsia="ar-SA"/>
        </w:rPr>
      </w:pPr>
    </w:p>
    <w:p w14:paraId="620CBDF0" w14:textId="77777777" w:rsidR="00086CAF" w:rsidRDefault="00086CAF">
      <w:pPr>
        <w:rPr>
          <w:lang w:eastAsia="ar-SA"/>
        </w:rPr>
      </w:pPr>
      <w:r>
        <w:rPr>
          <w:lang w:eastAsia="ar-SA"/>
        </w:rPr>
        <w:t>Cette application rend des services mais elle présente quelques défauts :</w:t>
      </w:r>
    </w:p>
    <w:p w14:paraId="1DDF9DB2" w14:textId="77777777" w:rsidR="00086CAF" w:rsidRDefault="00086CAF">
      <w:pPr>
        <w:pStyle w:val="Paragraphedeliste"/>
        <w:numPr>
          <w:ilvl w:val="0"/>
          <w:numId w:val="19"/>
        </w:numPr>
        <w:jc w:val="both"/>
        <w:rPr>
          <w:lang w:eastAsia="ar-SA"/>
        </w:rPr>
      </w:pPr>
      <w:r>
        <w:rPr>
          <w:lang w:eastAsia="ar-SA"/>
        </w:rPr>
        <w:t>la ligue de baby-foot qui intègre maintenant la maison des ligues n'est pas référencée dans le tableau. D'une manière plus générale, l'utilisateur monsieur Duchemin, ne sait pas comment faire pour ajouter les nouvelles ligues.</w:t>
      </w:r>
    </w:p>
    <w:p w14:paraId="26B172A8" w14:textId="77777777" w:rsidR="00086CAF" w:rsidRDefault="00086CAF">
      <w:pPr>
        <w:pStyle w:val="Paragraphedeliste"/>
        <w:numPr>
          <w:ilvl w:val="0"/>
          <w:numId w:val="19"/>
        </w:numPr>
        <w:jc w:val="both"/>
        <w:rPr>
          <w:lang w:eastAsia="ar-SA"/>
        </w:rPr>
      </w:pPr>
      <w:r>
        <w:rPr>
          <w:lang w:eastAsia="ar-SA"/>
        </w:rPr>
        <w:t>il y a des trésoriers de ligues qui souhaiteraient recevoir les factures à leur adresse personnelle.</w:t>
      </w:r>
    </w:p>
    <w:p w14:paraId="00886B54" w14:textId="77777777" w:rsidR="00086CAF" w:rsidRDefault="00086CAF">
      <w:pPr>
        <w:pStyle w:val="Paragraphedeliste"/>
        <w:numPr>
          <w:ilvl w:val="0"/>
          <w:numId w:val="19"/>
        </w:numPr>
        <w:jc w:val="both"/>
        <w:rPr>
          <w:lang w:eastAsia="ar-SA"/>
        </w:rPr>
      </w:pPr>
      <w:r>
        <w:rPr>
          <w:lang w:eastAsia="ar-SA"/>
        </w:rPr>
        <w:t>il est probable qu'une nouvelle prestation soit proposée dans les mois qui viennent et il faudra l'intégrer.</w:t>
      </w:r>
    </w:p>
    <w:p w14:paraId="0C8A3642" w14:textId="77777777" w:rsidR="00086CAF" w:rsidRDefault="00086CAF">
      <w:pPr>
        <w:jc w:val="both"/>
        <w:rPr>
          <w:rFonts w:ascii="Times New Roman" w:hAnsi="Times New Roman" w:cs="Times New Roman"/>
          <w:lang w:eastAsia="ar-SA"/>
        </w:rPr>
      </w:pPr>
    </w:p>
    <w:p w14:paraId="2D50330F" w14:textId="77777777" w:rsidR="00086CAF" w:rsidRDefault="00086CAF">
      <w:pPr>
        <w:jc w:val="both"/>
        <w:rPr>
          <w:lang w:eastAsia="ar-SA"/>
        </w:rPr>
      </w:pPr>
      <w:r>
        <w:rPr>
          <w:lang w:eastAsia="ar-SA"/>
        </w:rPr>
        <w:t>Enfin et la difficulté essentielle est que les données ne sont pas mémorisées et donc les montants et date des différentes factures doivent être saisies par ailleurs pour vérifier le suivi des règlements.</w:t>
      </w:r>
    </w:p>
    <w:p w14:paraId="78C38473" w14:textId="77777777" w:rsidR="00086CAF" w:rsidRDefault="00086CAF">
      <w:pPr>
        <w:jc w:val="both"/>
        <w:rPr>
          <w:lang w:eastAsia="ar-SA"/>
        </w:rPr>
      </w:pPr>
    </w:p>
    <w:p w14:paraId="7FBD2898" w14:textId="77777777" w:rsidR="00086CAF" w:rsidRDefault="00086CAF">
      <w:pPr>
        <w:jc w:val="both"/>
        <w:rPr>
          <w:rFonts w:ascii="Times New Roman" w:hAnsi="Times New Roman" w:cs="Times New Roman"/>
          <w:lang w:eastAsia="ar-SA"/>
        </w:rPr>
      </w:pPr>
      <w:r>
        <w:rPr>
          <w:lang w:eastAsia="ar-SA"/>
        </w:rPr>
        <w:t xml:space="preserve">Monsieur Duchemin souhaiterait développer une application de type </w:t>
      </w:r>
      <w:r w:rsidR="00603FA4">
        <w:rPr>
          <w:lang w:eastAsia="ar-SA"/>
        </w:rPr>
        <w:t>Desktop.</w:t>
      </w:r>
    </w:p>
    <w:p w14:paraId="16CB5EB6" w14:textId="77777777" w:rsidR="00086CAF" w:rsidRDefault="00086CAF">
      <w:pPr>
        <w:jc w:val="both"/>
        <w:rPr>
          <w:rFonts w:ascii="Times New Roman" w:hAnsi="Times New Roman" w:cs="Times New Roman"/>
          <w:lang w:eastAsia="ar-SA"/>
        </w:rPr>
      </w:pPr>
      <w:r>
        <w:rPr>
          <w:lang w:eastAsia="ar-SA"/>
        </w:rPr>
        <w:t>Il a préparé une ébauche de schéma relationnel.</w:t>
      </w:r>
    </w:p>
    <w:p w14:paraId="12FD199A" w14:textId="77777777" w:rsidR="00086CAF" w:rsidRDefault="00086CAF">
      <w:pPr>
        <w:jc w:val="both"/>
        <w:rPr>
          <w:rFonts w:ascii="Times New Roman" w:hAnsi="Times New Roman" w:cs="Times New Roman"/>
          <w:lang w:eastAsia="ar-SA"/>
        </w:rPr>
      </w:pPr>
    </w:p>
    <w:p w14:paraId="12CBE63D" w14:textId="77777777" w:rsidR="00086CAF" w:rsidRDefault="00086CAF">
      <w:pPr>
        <w:jc w:val="both"/>
        <w:rPr>
          <w:lang w:eastAsia="ar-SA"/>
        </w:rPr>
      </w:pPr>
      <w:r>
        <w:rPr>
          <w:lang w:eastAsia="ar-SA"/>
        </w:rPr>
        <w:t>Votre mission :</w:t>
      </w:r>
    </w:p>
    <w:p w14:paraId="334C7BF7" w14:textId="77777777" w:rsidR="00086CAF" w:rsidRDefault="00086CAF">
      <w:pPr>
        <w:ind w:left="567" w:hanging="567"/>
        <w:jc w:val="both"/>
        <w:rPr>
          <w:lang w:eastAsia="ar-SA"/>
        </w:rPr>
      </w:pPr>
      <w:r>
        <w:rPr>
          <w:lang w:eastAsia="ar-SA"/>
        </w:rPr>
        <w:t>1.</w:t>
      </w:r>
      <w:r>
        <w:rPr>
          <w:lang w:eastAsia="ar-SA"/>
        </w:rPr>
        <w:tab/>
        <w:t>mettre à jour l'application EXCEL pour y intégrer la ligue de baby-foot, dont le trésorier est Monsieur Sylvain Delahousse.</w:t>
      </w:r>
    </w:p>
    <w:p w14:paraId="183C895A" w14:textId="77777777" w:rsidR="00086CAF" w:rsidRDefault="00086CAF">
      <w:pPr>
        <w:ind w:left="567" w:hanging="567"/>
        <w:jc w:val="both"/>
        <w:rPr>
          <w:lang w:eastAsia="ar-SA"/>
        </w:rPr>
      </w:pPr>
      <w:r>
        <w:rPr>
          <w:lang w:eastAsia="ar-SA"/>
        </w:rPr>
        <w:t xml:space="preserve">2. </w:t>
      </w:r>
      <w:r>
        <w:rPr>
          <w:lang w:eastAsia="ar-SA"/>
        </w:rPr>
        <w:tab/>
        <w:t>une nouvelle prestation est proposée aux ligues, à savoir : Utilisation du traceur, le code en est TRACEUR pour un prix unitaire de 0.356 €.</w:t>
      </w:r>
    </w:p>
    <w:p w14:paraId="656DF445" w14:textId="77777777" w:rsidR="00086CAF" w:rsidRDefault="00086CAF">
      <w:pPr>
        <w:ind w:left="567" w:hanging="567"/>
        <w:jc w:val="both"/>
        <w:rPr>
          <w:lang w:eastAsia="ar-SA"/>
        </w:rPr>
      </w:pPr>
      <w:r>
        <w:rPr>
          <w:lang w:eastAsia="ar-SA"/>
        </w:rPr>
        <w:t>3</w:t>
      </w:r>
      <w:r>
        <w:rPr>
          <w:rFonts w:ascii="Times New Roman" w:hAnsi="Times New Roman" w:cs="Times New Roman"/>
          <w:lang w:eastAsia="ar-SA"/>
        </w:rPr>
        <w:t>.</w:t>
      </w:r>
      <w:r>
        <w:rPr>
          <w:rFonts w:ascii="Times New Roman" w:hAnsi="Times New Roman" w:cs="Times New Roman"/>
          <w:lang w:eastAsia="ar-SA"/>
        </w:rPr>
        <w:tab/>
      </w:r>
      <w:r>
        <w:rPr>
          <w:lang w:eastAsia="ar-SA"/>
        </w:rPr>
        <w:t>créez la facture du mois de janvier pour la ligue de baby-foot. Les prestations fournies sont 300 photocopies couleur,  552 photocopies noir et blanc et une utilisation du traceur pour 2 affiches. (pas d'affranchissements).</w:t>
      </w:r>
    </w:p>
    <w:p w14:paraId="4640EC35" w14:textId="77777777" w:rsidR="00086CAF" w:rsidRDefault="00086CAF">
      <w:pPr>
        <w:ind w:left="567" w:hanging="567"/>
        <w:jc w:val="both"/>
        <w:rPr>
          <w:lang w:eastAsia="ar-SA"/>
        </w:rPr>
      </w:pPr>
      <w:r>
        <w:rPr>
          <w:lang w:eastAsia="ar-SA"/>
        </w:rPr>
        <w:t>4</w:t>
      </w:r>
      <w:r>
        <w:rPr>
          <w:rFonts w:ascii="Times New Roman" w:hAnsi="Times New Roman" w:cs="Times New Roman"/>
          <w:lang w:eastAsia="ar-SA"/>
        </w:rPr>
        <w:t>.</w:t>
      </w:r>
      <w:r>
        <w:rPr>
          <w:rFonts w:ascii="Times New Roman" w:hAnsi="Times New Roman" w:cs="Times New Roman"/>
          <w:lang w:eastAsia="ar-SA"/>
        </w:rPr>
        <w:tab/>
      </w:r>
      <w:r>
        <w:rPr>
          <w:lang w:eastAsia="ar-SA"/>
        </w:rPr>
        <w:t>complétez le schéma relationnel ébauché par monsieur Duchemin, en vérifiant qu'il permettra de pallier aux défauts énumérés ci-dessus.</w:t>
      </w:r>
    </w:p>
    <w:p w14:paraId="43B291BC" w14:textId="77777777" w:rsidR="00086CAF" w:rsidRDefault="00086CAF">
      <w:pPr>
        <w:ind w:left="567" w:hanging="567"/>
        <w:jc w:val="both"/>
        <w:rPr>
          <w:rFonts w:ascii="Times New Roman" w:hAnsi="Times New Roman" w:cs="Times New Roman"/>
          <w:lang w:eastAsia="ar-SA"/>
        </w:rPr>
      </w:pPr>
      <w:r>
        <w:rPr>
          <w:lang w:eastAsia="ar-SA"/>
        </w:rPr>
        <w:t>5</w:t>
      </w:r>
      <w:r>
        <w:rPr>
          <w:rFonts w:ascii="Times New Roman" w:hAnsi="Times New Roman" w:cs="Times New Roman"/>
          <w:lang w:eastAsia="ar-SA"/>
        </w:rPr>
        <w:t>.</w:t>
      </w:r>
      <w:r>
        <w:rPr>
          <w:rFonts w:ascii="Times New Roman" w:hAnsi="Times New Roman" w:cs="Times New Roman"/>
          <w:lang w:eastAsia="ar-SA"/>
        </w:rPr>
        <w:tab/>
      </w:r>
      <w:r>
        <w:rPr>
          <w:lang w:eastAsia="ar-SA"/>
        </w:rPr>
        <w:t>implantez la base de données correspondante sous MySql (vous fournirez le ou les scripts de création des tables).</w:t>
      </w:r>
    </w:p>
    <w:p w14:paraId="348DA307" w14:textId="77777777" w:rsidR="00086CAF" w:rsidRDefault="00086CAF">
      <w:pPr>
        <w:ind w:left="567" w:hanging="567"/>
        <w:jc w:val="both"/>
        <w:rPr>
          <w:rFonts w:ascii="Times New Roman" w:hAnsi="Times New Roman" w:cs="Times New Roman"/>
          <w:lang w:eastAsia="ar-SA"/>
        </w:rPr>
      </w:pPr>
    </w:p>
    <w:p w14:paraId="38B41331" w14:textId="711CCC1E" w:rsidR="00086CAF" w:rsidRDefault="00086CAF">
      <w:pPr>
        <w:ind w:left="45"/>
        <w:rPr>
          <w:lang w:eastAsia="ar-SA"/>
        </w:rPr>
      </w:pPr>
      <w:r>
        <w:rPr>
          <w:lang w:eastAsia="ar-SA"/>
        </w:rPr>
        <w:t>Evaluation</w:t>
      </w:r>
      <w:r w:rsidR="00742320">
        <w:rPr>
          <w:lang w:eastAsia="ar-SA"/>
        </w:rPr>
        <w:t xml:space="preserve"> </w:t>
      </w:r>
      <w:r>
        <w:rPr>
          <w:lang w:eastAsia="ar-SA"/>
        </w:rPr>
        <w:t xml:space="preserve">: </w:t>
      </w:r>
    </w:p>
    <w:p w14:paraId="6F511BDC" w14:textId="77777777" w:rsidR="00086CAF" w:rsidRDefault="00086CAF">
      <w:pPr>
        <w:pStyle w:val="Paragraphedeliste"/>
        <w:numPr>
          <w:ilvl w:val="0"/>
          <w:numId w:val="18"/>
        </w:numPr>
        <w:rPr>
          <w:lang w:eastAsia="ar-SA"/>
        </w:rPr>
      </w:pPr>
      <w:r>
        <w:rPr>
          <w:lang w:eastAsia="ar-SA"/>
        </w:rPr>
        <w:t>présenter la feuille de calcul EXCEL modifiée.</w:t>
      </w:r>
    </w:p>
    <w:p w14:paraId="15A6B7B1" w14:textId="77777777" w:rsidR="00086CAF" w:rsidRDefault="00086CAF">
      <w:pPr>
        <w:pStyle w:val="Paragraphedeliste"/>
        <w:numPr>
          <w:ilvl w:val="0"/>
          <w:numId w:val="18"/>
        </w:numPr>
        <w:rPr>
          <w:lang w:eastAsia="ar-SA"/>
        </w:rPr>
      </w:pPr>
      <w:r>
        <w:rPr>
          <w:lang w:eastAsia="ar-SA"/>
        </w:rPr>
        <w:t>schéma de la base de données sous MySql.</w:t>
      </w:r>
    </w:p>
    <w:p w14:paraId="37E1C304" w14:textId="77777777" w:rsidR="00086CAF" w:rsidRDefault="00086CAF">
      <w:pPr>
        <w:ind w:left="405"/>
        <w:rPr>
          <w:rFonts w:ascii="Times New Roman" w:hAnsi="Times New Roman" w:cs="Times New Roman"/>
          <w:lang w:eastAsia="ar-SA"/>
        </w:rPr>
      </w:pPr>
    </w:p>
    <w:p w14:paraId="743DFF58" w14:textId="77777777" w:rsidR="00086CAF" w:rsidRDefault="00086CAF">
      <w:pPr>
        <w:pStyle w:val="Paragraphedeliste"/>
        <w:numPr>
          <w:ilvl w:val="0"/>
          <w:numId w:val="20"/>
        </w:numPr>
        <w:rPr>
          <w:lang w:eastAsia="ar-SA"/>
        </w:rPr>
      </w:pPr>
      <w:r>
        <w:rPr>
          <w:lang w:eastAsia="ar-SA"/>
        </w:rPr>
        <w:t xml:space="preserve">tableau des formules utilisées dans EXCEL avec leur utilité </w:t>
      </w:r>
    </w:p>
    <w:p w14:paraId="0979C217" w14:textId="77777777" w:rsidR="00086CAF" w:rsidRDefault="00086CAF">
      <w:pPr>
        <w:pStyle w:val="Paragraphedeliste"/>
        <w:numPr>
          <w:ilvl w:val="0"/>
          <w:numId w:val="20"/>
        </w:numPr>
        <w:rPr>
          <w:lang w:eastAsia="ar-SA"/>
        </w:rPr>
      </w:pPr>
      <w:r>
        <w:rPr>
          <w:lang w:eastAsia="ar-SA"/>
        </w:rPr>
        <w:t>schéma relationnel modifié</w:t>
      </w:r>
    </w:p>
    <w:p w14:paraId="1F17AE38" w14:textId="77777777" w:rsidR="00086CAF" w:rsidRDefault="00086CAF">
      <w:pPr>
        <w:pStyle w:val="Paragraphedeliste"/>
        <w:numPr>
          <w:ilvl w:val="0"/>
          <w:numId w:val="20"/>
        </w:numPr>
        <w:rPr>
          <w:rFonts w:ascii="Times New Roman" w:hAnsi="Times New Roman" w:cs="Times New Roman"/>
          <w:lang w:eastAsia="ar-SA"/>
        </w:rPr>
      </w:pPr>
      <w:r>
        <w:rPr>
          <w:lang w:eastAsia="ar-SA"/>
        </w:rPr>
        <w:t>liste des requêtes SQL de création de la base de données = scripts.</w:t>
      </w:r>
    </w:p>
    <w:p w14:paraId="6A836738" w14:textId="77777777" w:rsidR="00086CAF" w:rsidRDefault="00086CAF">
      <w:pPr>
        <w:ind w:left="567" w:hanging="567"/>
        <w:jc w:val="both"/>
        <w:rPr>
          <w:rFonts w:ascii="Times New Roman" w:hAnsi="Times New Roman" w:cs="Times New Roman"/>
          <w:lang w:eastAsia="ar-SA"/>
        </w:rPr>
      </w:pPr>
    </w:p>
    <w:p w14:paraId="4E1BB71E" w14:textId="77777777" w:rsidR="00086CAF" w:rsidRDefault="00086CAF">
      <w:pPr>
        <w:rPr>
          <w:rFonts w:ascii="Times New Roman" w:hAnsi="Times New Roman" w:cs="Times New Roman"/>
          <w:lang w:eastAsia="ar-SA"/>
        </w:rPr>
      </w:pPr>
    </w:p>
    <w:p w14:paraId="78CF98B3" w14:textId="77777777" w:rsidR="00742320" w:rsidRDefault="00742320">
      <w:pPr>
        <w:rPr>
          <w:rFonts w:ascii="Times New Roman" w:hAnsi="Times New Roman" w:cs="Times New Roman"/>
          <w:lang w:eastAsia="ar-SA"/>
        </w:rPr>
      </w:pPr>
      <w:bookmarkStart w:id="0" w:name="_GoBack"/>
      <w:bookmarkEnd w:id="0"/>
    </w:p>
    <w:p w14:paraId="184CE9B2" w14:textId="77777777" w:rsidR="00086CAF" w:rsidRDefault="00086CAF">
      <w:pPr>
        <w:ind w:left="567" w:hanging="567"/>
        <w:jc w:val="both"/>
        <w:rPr>
          <w:rFonts w:ascii="Arial" w:hAnsi="Arial" w:cs="Arial"/>
          <w:b/>
          <w:bCs/>
          <w:sz w:val="28"/>
          <w:szCs w:val="28"/>
          <w:lang w:eastAsia="ar-SA"/>
        </w:rPr>
      </w:pPr>
      <w:r>
        <w:rPr>
          <w:rFonts w:ascii="Arial" w:hAnsi="Arial" w:cs="Arial"/>
          <w:b/>
          <w:bCs/>
          <w:sz w:val="28"/>
          <w:szCs w:val="28"/>
          <w:lang w:eastAsia="ar-SA"/>
        </w:rPr>
        <w:lastRenderedPageBreak/>
        <w:t xml:space="preserve">Ebauche de schéma relationnel </w:t>
      </w:r>
      <w:r w:rsidR="00C2029C">
        <w:rPr>
          <w:rFonts w:ascii="Arial" w:hAnsi="Arial" w:cs="Arial"/>
          <w:b/>
          <w:bCs/>
          <w:sz w:val="28"/>
          <w:szCs w:val="28"/>
          <w:lang w:eastAsia="ar-SA"/>
        </w:rPr>
        <w:t>(à modifier pour prendre en compte les nouvelles règles de gestion)</w:t>
      </w:r>
      <w:r>
        <w:rPr>
          <w:rFonts w:ascii="Arial" w:hAnsi="Arial" w:cs="Arial"/>
          <w:b/>
          <w:bCs/>
          <w:sz w:val="28"/>
          <w:szCs w:val="28"/>
          <w:lang w:eastAsia="ar-SA"/>
        </w:rPr>
        <w:t>:</w:t>
      </w:r>
    </w:p>
    <w:p w14:paraId="59AE0570" w14:textId="77777777" w:rsidR="00086CAF" w:rsidRDefault="00086CAF">
      <w:pPr>
        <w:ind w:left="567" w:hanging="567"/>
        <w:jc w:val="both"/>
        <w:rPr>
          <w:rFonts w:ascii="Times New Roman" w:hAnsi="Times New Roman" w:cs="Times New Roman"/>
          <w:lang w:eastAsia="ar-SA"/>
        </w:rPr>
      </w:pPr>
    </w:p>
    <w:p w14:paraId="0413873D" w14:textId="77777777" w:rsidR="00086CAF" w:rsidRDefault="00086CAF">
      <w:pPr>
        <w:ind w:left="1843" w:hanging="1843"/>
        <w:jc w:val="both"/>
        <w:rPr>
          <w:lang w:eastAsia="ar-SA"/>
        </w:rPr>
      </w:pPr>
      <w:r>
        <w:rPr>
          <w:lang w:eastAsia="ar-SA"/>
        </w:rPr>
        <w:t>LIGUE</w:t>
      </w:r>
      <w:r>
        <w:rPr>
          <w:lang w:eastAsia="ar-SA"/>
        </w:rPr>
        <w:tab/>
        <w:t>n°compte, intitulé, trésorier</w:t>
      </w:r>
    </w:p>
    <w:p w14:paraId="7C37D1B3" w14:textId="77777777" w:rsidR="00086CAF" w:rsidRDefault="00086CAF">
      <w:pPr>
        <w:ind w:left="1843" w:hanging="1843"/>
        <w:jc w:val="both"/>
        <w:rPr>
          <w:lang w:eastAsia="ar-SA"/>
        </w:rPr>
      </w:pPr>
      <w:r>
        <w:rPr>
          <w:lang w:eastAsia="ar-SA"/>
        </w:rPr>
        <w:t xml:space="preserve">clé primaire : </w:t>
      </w:r>
      <w:r>
        <w:rPr>
          <w:rFonts w:ascii="Times New Roman" w:hAnsi="Times New Roman" w:cs="Times New Roman"/>
          <w:lang w:eastAsia="ar-SA"/>
        </w:rPr>
        <w:tab/>
        <w:t>n°</w:t>
      </w:r>
      <w:r>
        <w:rPr>
          <w:lang w:eastAsia="ar-SA"/>
        </w:rPr>
        <w:t>compte</w:t>
      </w:r>
    </w:p>
    <w:p w14:paraId="0474B61E" w14:textId="77777777" w:rsidR="00086CAF" w:rsidRDefault="00086CAF">
      <w:pPr>
        <w:ind w:left="1843" w:hanging="1843"/>
        <w:jc w:val="both"/>
        <w:rPr>
          <w:lang w:eastAsia="ar-SA"/>
        </w:rPr>
      </w:pPr>
    </w:p>
    <w:p w14:paraId="0C7B5A91" w14:textId="77777777" w:rsidR="00086CAF" w:rsidRDefault="00086CAF">
      <w:pPr>
        <w:ind w:left="1843" w:hanging="1843"/>
        <w:jc w:val="both"/>
        <w:rPr>
          <w:lang w:eastAsia="ar-SA"/>
        </w:rPr>
      </w:pPr>
      <w:r>
        <w:rPr>
          <w:lang w:eastAsia="ar-SA"/>
        </w:rPr>
        <w:t>PRESTATION</w:t>
      </w:r>
      <w:r>
        <w:rPr>
          <w:lang w:eastAsia="ar-SA"/>
        </w:rPr>
        <w:tab/>
        <w:t>code, libelle, pu</w:t>
      </w:r>
    </w:p>
    <w:p w14:paraId="734E32F5" w14:textId="77777777" w:rsidR="00086CAF" w:rsidRDefault="00086CAF">
      <w:pPr>
        <w:ind w:left="1843" w:hanging="1843"/>
        <w:jc w:val="both"/>
        <w:rPr>
          <w:lang w:eastAsia="ar-SA"/>
        </w:rPr>
      </w:pPr>
      <w:r>
        <w:rPr>
          <w:lang w:eastAsia="ar-SA"/>
        </w:rPr>
        <w:t xml:space="preserve">clé primaire : </w:t>
      </w:r>
      <w:r>
        <w:rPr>
          <w:rFonts w:ascii="Times New Roman" w:hAnsi="Times New Roman" w:cs="Times New Roman"/>
          <w:lang w:eastAsia="ar-SA"/>
        </w:rPr>
        <w:tab/>
      </w:r>
      <w:r>
        <w:rPr>
          <w:lang w:eastAsia="ar-SA"/>
        </w:rPr>
        <w:t>code</w:t>
      </w:r>
    </w:p>
    <w:p w14:paraId="1A05C962" w14:textId="77777777" w:rsidR="00086CAF" w:rsidRDefault="00086CAF">
      <w:pPr>
        <w:ind w:left="1843" w:hanging="1843"/>
        <w:jc w:val="both"/>
        <w:rPr>
          <w:lang w:eastAsia="ar-SA"/>
        </w:rPr>
      </w:pPr>
    </w:p>
    <w:p w14:paraId="6B0B6920" w14:textId="77777777" w:rsidR="00086CAF" w:rsidRDefault="00086CAF">
      <w:pPr>
        <w:ind w:left="1843" w:hanging="1843"/>
        <w:jc w:val="both"/>
        <w:rPr>
          <w:lang w:eastAsia="ar-SA"/>
        </w:rPr>
      </w:pPr>
      <w:r>
        <w:rPr>
          <w:lang w:eastAsia="ar-SA"/>
        </w:rPr>
        <w:t>FACTURE</w:t>
      </w:r>
      <w:r>
        <w:rPr>
          <w:lang w:eastAsia="ar-SA"/>
        </w:rPr>
        <w:tab/>
        <w:t>n° facture, date, echeance, compte_ligue</w:t>
      </w:r>
    </w:p>
    <w:p w14:paraId="2FCCD721" w14:textId="77777777" w:rsidR="00086CAF" w:rsidRDefault="00086CAF">
      <w:pPr>
        <w:ind w:left="1843" w:hanging="1843"/>
        <w:jc w:val="both"/>
        <w:rPr>
          <w:lang w:eastAsia="ar-SA"/>
        </w:rPr>
      </w:pPr>
      <w:r>
        <w:rPr>
          <w:lang w:eastAsia="ar-SA"/>
        </w:rPr>
        <w:t xml:space="preserve">clé primaire : </w:t>
      </w:r>
      <w:r>
        <w:rPr>
          <w:lang w:eastAsia="ar-SA"/>
        </w:rPr>
        <w:tab/>
        <w:t>n° facture</w:t>
      </w:r>
    </w:p>
    <w:p w14:paraId="6065D30B" w14:textId="77777777" w:rsidR="00086CAF" w:rsidRDefault="00086CAF">
      <w:pPr>
        <w:ind w:left="1843" w:hanging="1843"/>
        <w:jc w:val="both"/>
        <w:rPr>
          <w:lang w:eastAsia="ar-SA"/>
        </w:rPr>
      </w:pPr>
      <w:r>
        <w:rPr>
          <w:lang w:eastAsia="ar-SA"/>
        </w:rPr>
        <w:t xml:space="preserve">clé étrangère : </w:t>
      </w:r>
      <w:r>
        <w:rPr>
          <w:lang w:eastAsia="ar-SA"/>
        </w:rPr>
        <w:tab/>
        <w:t>compte_ligue en référence au champ n°compte de la relation LIGUE</w:t>
      </w:r>
    </w:p>
    <w:p w14:paraId="3D5E46D4" w14:textId="77777777" w:rsidR="00086CAF" w:rsidRDefault="00086CAF">
      <w:pPr>
        <w:ind w:left="1843" w:hanging="1843"/>
        <w:jc w:val="both"/>
        <w:rPr>
          <w:lang w:eastAsia="ar-SA"/>
        </w:rPr>
      </w:pPr>
    </w:p>
    <w:p w14:paraId="64D01A31" w14:textId="77777777" w:rsidR="00086CAF" w:rsidRDefault="00086CAF">
      <w:pPr>
        <w:ind w:left="1843" w:hanging="1843"/>
        <w:jc w:val="both"/>
        <w:rPr>
          <w:lang w:eastAsia="ar-SA"/>
        </w:rPr>
      </w:pPr>
      <w:r>
        <w:rPr>
          <w:lang w:eastAsia="ar-SA"/>
        </w:rPr>
        <w:t>LIGNE_FACTURE</w:t>
      </w:r>
      <w:r>
        <w:rPr>
          <w:lang w:eastAsia="ar-SA"/>
        </w:rPr>
        <w:tab/>
        <w:t>n° facture, code_prestation, quantité</w:t>
      </w:r>
    </w:p>
    <w:p w14:paraId="1E89A836" w14:textId="77777777" w:rsidR="00086CAF" w:rsidRDefault="00086CAF">
      <w:pPr>
        <w:ind w:left="1843" w:hanging="1843"/>
        <w:jc w:val="both"/>
        <w:rPr>
          <w:lang w:eastAsia="ar-SA"/>
        </w:rPr>
      </w:pPr>
      <w:r>
        <w:rPr>
          <w:lang w:eastAsia="ar-SA"/>
        </w:rPr>
        <w:t>clé primaire :</w:t>
      </w:r>
      <w:r>
        <w:rPr>
          <w:lang w:eastAsia="ar-SA"/>
        </w:rPr>
        <w:tab/>
        <w:t>n° facture, code</w:t>
      </w:r>
    </w:p>
    <w:p w14:paraId="2206F45D" w14:textId="77777777" w:rsidR="00086CAF" w:rsidRDefault="00086CAF">
      <w:pPr>
        <w:ind w:left="1843" w:hanging="1843"/>
        <w:jc w:val="both"/>
        <w:rPr>
          <w:lang w:eastAsia="ar-SA"/>
        </w:rPr>
      </w:pPr>
      <w:r>
        <w:rPr>
          <w:lang w:eastAsia="ar-SA"/>
        </w:rPr>
        <w:t xml:space="preserve">clé étrangère : </w:t>
      </w:r>
      <w:r>
        <w:rPr>
          <w:lang w:eastAsia="ar-SA"/>
        </w:rPr>
        <w:tab/>
        <w:t>- n° facture en référence au champ n° facture de la relation FACTURE</w:t>
      </w:r>
    </w:p>
    <w:p w14:paraId="7FD957F7" w14:textId="77777777" w:rsidR="00086CAF" w:rsidRDefault="00086CAF">
      <w:pPr>
        <w:ind w:left="1843" w:hanging="1843"/>
        <w:jc w:val="both"/>
        <w:rPr>
          <w:lang w:eastAsia="ar-SA"/>
        </w:rPr>
      </w:pPr>
      <w:r>
        <w:rPr>
          <w:lang w:eastAsia="ar-SA"/>
        </w:rPr>
        <w:tab/>
        <w:t>- code_prestation en référence au champ code de la relation PRESTATION</w:t>
      </w:r>
    </w:p>
    <w:p w14:paraId="5010AA2C" w14:textId="77777777" w:rsidR="00086CAF" w:rsidRDefault="00086CAF">
      <w:pPr>
        <w:ind w:left="1843" w:hanging="1843"/>
        <w:jc w:val="both"/>
        <w:rPr>
          <w:lang w:eastAsia="ar-SA"/>
        </w:rPr>
      </w:pPr>
    </w:p>
    <w:p w14:paraId="2A5D352C" w14:textId="77777777" w:rsidR="00086CAF" w:rsidRDefault="00086CAF">
      <w:pPr>
        <w:ind w:left="1843" w:hanging="1843"/>
        <w:jc w:val="both"/>
        <w:rPr>
          <w:rFonts w:ascii="Times New Roman" w:hAnsi="Times New Roman" w:cs="Times New Roman"/>
          <w:lang w:eastAsia="ar-SA"/>
        </w:rPr>
      </w:pPr>
    </w:p>
    <w:sectPr w:rsidR="00086CAF" w:rsidSect="00086CAF">
      <w:headerReference w:type="default" r:id="rId9"/>
      <w:footerReference w:type="default" r:id="rId10"/>
      <w:headerReference w:type="first" r:id="rId11"/>
      <w:footerReference w:type="first" r:id="rId12"/>
      <w:pgSz w:w="11905" w:h="16837"/>
      <w:pgMar w:top="1276" w:right="1418" w:bottom="1135" w:left="1418" w:header="357" w:footer="79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A9DE6A" w14:textId="77777777" w:rsidR="002A7D0B" w:rsidRDefault="002A7D0B">
      <w:pPr>
        <w:rPr>
          <w:rFonts w:ascii="Times New Roman" w:hAnsi="Times New Roman" w:cs="Times New Roman"/>
        </w:rPr>
      </w:pPr>
      <w:r>
        <w:rPr>
          <w:rFonts w:ascii="Times New Roman" w:hAnsi="Times New Roman" w:cs="Times New Roman"/>
        </w:rPr>
        <w:separator/>
      </w:r>
    </w:p>
  </w:endnote>
  <w:endnote w:type="continuationSeparator" w:id="0">
    <w:p w14:paraId="0B8A1B19" w14:textId="77777777" w:rsidR="002A7D0B" w:rsidRDefault="002A7D0B">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altName w:val="Arial"/>
    <w:panose1 w:val="020F0502020204030204"/>
    <w:charset w:val="00"/>
    <w:family w:val="roman"/>
    <w:notTrueType/>
    <w:pitch w:val="default"/>
  </w:font>
  <w:font w:name="Cambria">
    <w:altName w:val="Times New Roman"/>
    <w:panose1 w:val="02040503050406030204"/>
    <w:charset w:val="00"/>
    <w:family w:val="roman"/>
    <w:notTrueType/>
    <w:pitch w:val="default"/>
  </w:font>
  <w:font w:name="Comic Sans MS">
    <w:panose1 w:val="030F07020303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EAAA0" w14:textId="77777777" w:rsidR="00086CAF" w:rsidRDefault="00C2029C">
    <w:pPr>
      <w:pStyle w:val="Pieddepage"/>
      <w:pBdr>
        <w:top w:val="single" w:sz="4" w:space="4" w:color="auto"/>
      </w:pBdr>
      <w:rPr>
        <w:rFonts w:ascii="Arial" w:hAnsi="Arial" w:cs="Arial"/>
        <w:sz w:val="20"/>
        <w:szCs w:val="20"/>
      </w:rPr>
    </w:pPr>
    <w:r>
      <w:rPr>
        <w:rFonts w:ascii="Arial" w:hAnsi="Arial" w:cs="Arial"/>
        <w:sz w:val="20"/>
        <w:szCs w:val="20"/>
      </w:rPr>
      <w:t>2015 / 2016</w:t>
    </w:r>
    <w:r w:rsidR="00086CAF">
      <w:rPr>
        <w:rFonts w:ascii="Arial" w:hAnsi="Arial" w:cs="Arial"/>
        <w:sz w:val="20"/>
        <w:szCs w:val="20"/>
      </w:rPr>
      <w:t xml:space="preserve"> </w:t>
    </w:r>
    <w:r w:rsidR="005A1129">
      <w:rPr>
        <w:rFonts w:ascii="Arial" w:hAnsi="Arial" w:cs="Arial"/>
        <w:sz w:val="20"/>
        <w:szCs w:val="20"/>
      </w:rPr>
      <w:fldChar w:fldCharType="begin"/>
    </w:r>
    <w:r w:rsidR="00086CAF">
      <w:rPr>
        <w:rFonts w:ascii="Arial" w:hAnsi="Arial" w:cs="Arial"/>
        <w:sz w:val="20"/>
        <w:szCs w:val="20"/>
      </w:rPr>
      <w:instrText xml:space="preserve"> FILENAME </w:instrText>
    </w:r>
    <w:r w:rsidR="005A1129">
      <w:rPr>
        <w:rFonts w:ascii="Arial" w:hAnsi="Arial" w:cs="Arial"/>
        <w:sz w:val="20"/>
        <w:szCs w:val="20"/>
      </w:rPr>
      <w:fldChar w:fldCharType="separate"/>
    </w:r>
    <w:r>
      <w:rPr>
        <w:rFonts w:ascii="Arial" w:hAnsi="Arial" w:cs="Arial"/>
        <w:noProof/>
        <w:sz w:val="20"/>
        <w:szCs w:val="20"/>
      </w:rPr>
      <w:t>mission 1</w:t>
    </w:r>
    <w:r w:rsidR="00086CAF">
      <w:rPr>
        <w:rFonts w:ascii="Arial" w:hAnsi="Arial" w:cs="Arial"/>
        <w:noProof/>
        <w:sz w:val="20"/>
        <w:szCs w:val="20"/>
      </w:rPr>
      <w:t>_Fiche_evolution_appli_facturation.docx</w:t>
    </w:r>
    <w:r w:rsidR="005A1129">
      <w:rPr>
        <w:rFonts w:ascii="Arial" w:hAnsi="Arial" w:cs="Arial"/>
        <w:sz w:val="20"/>
        <w:szCs w:val="20"/>
      </w:rPr>
      <w:fldChar w:fldCharType="end"/>
    </w:r>
    <w:r w:rsidR="00086CAF">
      <w:rPr>
        <w:rFonts w:ascii="Arial" w:hAnsi="Arial" w:cs="Arial"/>
        <w:sz w:val="20"/>
        <w:szCs w:val="20"/>
      </w:rPr>
      <w:tab/>
    </w:r>
    <w:r w:rsidR="00086CAF">
      <w:rPr>
        <w:rFonts w:ascii="Arial" w:hAnsi="Arial" w:cs="Arial"/>
        <w:sz w:val="20"/>
        <w:szCs w:val="20"/>
      </w:rPr>
      <w:tab/>
      <w:t xml:space="preserve">page </w:t>
    </w:r>
    <w:r w:rsidR="005A1129">
      <w:rPr>
        <w:rFonts w:ascii="Arial" w:hAnsi="Arial" w:cs="Arial"/>
        <w:sz w:val="20"/>
        <w:szCs w:val="20"/>
      </w:rPr>
      <w:fldChar w:fldCharType="begin"/>
    </w:r>
    <w:r w:rsidR="00086CAF">
      <w:rPr>
        <w:rFonts w:ascii="Arial" w:hAnsi="Arial" w:cs="Arial"/>
        <w:sz w:val="20"/>
        <w:szCs w:val="20"/>
      </w:rPr>
      <w:instrText xml:space="preserve"> PAGE   \* MERGEFORMAT </w:instrText>
    </w:r>
    <w:r w:rsidR="005A1129">
      <w:rPr>
        <w:rFonts w:ascii="Arial" w:hAnsi="Arial" w:cs="Arial"/>
        <w:sz w:val="20"/>
        <w:szCs w:val="20"/>
      </w:rPr>
      <w:fldChar w:fldCharType="separate"/>
    </w:r>
    <w:r w:rsidR="00742320">
      <w:rPr>
        <w:rFonts w:ascii="Arial" w:hAnsi="Arial" w:cs="Arial"/>
        <w:noProof/>
        <w:sz w:val="20"/>
        <w:szCs w:val="20"/>
      </w:rPr>
      <w:t>2</w:t>
    </w:r>
    <w:r w:rsidR="005A1129">
      <w:rPr>
        <w:rFonts w:ascii="Arial" w:hAnsi="Arial" w:cs="Arial"/>
        <w:sz w:val="20"/>
        <w:szCs w:val="20"/>
      </w:rPr>
      <w:fldChar w:fldCharType="end"/>
    </w:r>
    <w:r w:rsidR="00086CAF">
      <w:rPr>
        <w:rFonts w:ascii="Arial" w:hAnsi="Arial" w:cs="Arial"/>
        <w:sz w:val="20"/>
        <w:szCs w:val="20"/>
      </w:rPr>
      <w:t xml:space="preserve"> sur </w:t>
    </w:r>
    <w:fldSimple w:instr=" NUMPAGES  \* ARABIC  \* MERGEFORMAT ">
      <w:r w:rsidR="00742320" w:rsidRPr="00742320">
        <w:rPr>
          <w:rFonts w:ascii="Arial" w:hAnsi="Arial" w:cs="Arial"/>
          <w:noProof/>
          <w:sz w:val="20"/>
          <w:szCs w:val="20"/>
        </w:rPr>
        <w:t>2</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30619" w14:textId="77777777" w:rsidR="00086CAF" w:rsidRDefault="00086CAF">
    <w:pPr>
      <w:pStyle w:val="Pieddepage"/>
      <w:pBdr>
        <w:top w:val="single" w:sz="4" w:space="4" w:color="auto"/>
      </w:pBdr>
      <w:rPr>
        <w:rFonts w:ascii="Arial" w:hAnsi="Arial" w:cs="Arial"/>
        <w:sz w:val="20"/>
        <w:szCs w:val="20"/>
      </w:rPr>
    </w:pPr>
    <w:r>
      <w:rPr>
        <w:rFonts w:ascii="Arial" w:hAnsi="Arial" w:cs="Arial"/>
        <w:sz w:val="20"/>
        <w:szCs w:val="20"/>
      </w:rPr>
      <w:tab/>
    </w:r>
    <w:r>
      <w:rPr>
        <w:rFonts w:ascii="Arial" w:hAnsi="Arial" w:cs="Arial"/>
        <w:sz w:val="20"/>
        <w:szCs w:val="20"/>
      </w:rPr>
      <w:tab/>
      <w:t xml:space="preserve">page </w:t>
    </w:r>
    <w:r w:rsidR="005A1129">
      <w:rPr>
        <w:rFonts w:ascii="Arial" w:hAnsi="Arial" w:cs="Arial"/>
        <w:sz w:val="20"/>
        <w:szCs w:val="20"/>
      </w:rPr>
      <w:fldChar w:fldCharType="begin"/>
    </w:r>
    <w:r>
      <w:rPr>
        <w:rFonts w:ascii="Arial" w:hAnsi="Arial" w:cs="Arial"/>
        <w:sz w:val="20"/>
        <w:szCs w:val="20"/>
      </w:rPr>
      <w:instrText xml:space="preserve"> PAGE   \* MERGEFORMAT </w:instrText>
    </w:r>
    <w:r w:rsidR="005A1129">
      <w:rPr>
        <w:rFonts w:ascii="Arial" w:hAnsi="Arial" w:cs="Arial"/>
        <w:sz w:val="20"/>
        <w:szCs w:val="20"/>
      </w:rPr>
      <w:fldChar w:fldCharType="separate"/>
    </w:r>
    <w:r w:rsidR="00742320">
      <w:rPr>
        <w:rFonts w:ascii="Arial" w:hAnsi="Arial" w:cs="Arial"/>
        <w:noProof/>
        <w:sz w:val="20"/>
        <w:szCs w:val="20"/>
      </w:rPr>
      <w:t>1</w:t>
    </w:r>
    <w:r w:rsidR="005A1129">
      <w:rPr>
        <w:rFonts w:ascii="Arial" w:hAnsi="Arial" w:cs="Arial"/>
        <w:sz w:val="20"/>
        <w:szCs w:val="20"/>
      </w:rPr>
      <w:fldChar w:fldCharType="end"/>
    </w:r>
    <w:r>
      <w:rPr>
        <w:rFonts w:ascii="Arial" w:hAnsi="Arial" w:cs="Arial"/>
        <w:sz w:val="20"/>
        <w:szCs w:val="20"/>
      </w:rPr>
      <w:t xml:space="preserve"> sur </w:t>
    </w:r>
    <w:fldSimple w:instr=" NUMPAGES  \* ARABIC  \* MERGEFORMAT ">
      <w:r w:rsidR="00742320" w:rsidRPr="00742320">
        <w:rPr>
          <w:rFonts w:ascii="Arial" w:hAnsi="Arial" w:cs="Arial"/>
          <w:noProof/>
          <w:sz w:val="20"/>
          <w:szCs w:val="20"/>
        </w:rPr>
        <w:t>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57692" w14:textId="77777777" w:rsidR="002A7D0B" w:rsidRDefault="002A7D0B">
      <w:pPr>
        <w:rPr>
          <w:rFonts w:ascii="Times New Roman" w:hAnsi="Times New Roman" w:cs="Times New Roman"/>
        </w:rPr>
      </w:pPr>
      <w:r>
        <w:rPr>
          <w:rFonts w:ascii="Times New Roman" w:hAnsi="Times New Roman" w:cs="Times New Roman"/>
        </w:rPr>
        <w:separator/>
      </w:r>
    </w:p>
  </w:footnote>
  <w:footnote w:type="continuationSeparator" w:id="0">
    <w:p w14:paraId="5974A7C0" w14:textId="77777777" w:rsidR="002A7D0B" w:rsidRDefault="002A7D0B">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8E801" w14:textId="77777777" w:rsidR="00603FA4" w:rsidRDefault="00603FA4" w:rsidP="00603FA4">
    <w:pPr>
      <w:pStyle w:val="En-tte"/>
      <w:tabs>
        <w:tab w:val="clear" w:pos="4536"/>
        <w:tab w:val="clear" w:pos="9072"/>
        <w:tab w:val="right" w:pos="7380"/>
      </w:tabs>
      <w:ind w:left="-540"/>
      <w:rPr>
        <w:rFonts w:ascii="Arial Narrow" w:hAnsi="Arial Narrow" w:cs="Arial Narrow"/>
      </w:rPr>
    </w:pPr>
    <w:r>
      <w:rPr>
        <w:rFonts w:ascii="Arial Narrow" w:hAnsi="Arial Narrow" w:cs="Arial Narrow"/>
      </w:rPr>
      <w:t>BTS SIO2-SLAM</w:t>
    </w:r>
    <w:r>
      <w:rPr>
        <w:rFonts w:ascii="Arial Narrow" w:hAnsi="Arial Narrow" w:cs="Arial Narrow"/>
      </w:rPr>
      <w:tab/>
      <w:t xml:space="preserve"> </w:t>
    </w:r>
  </w:p>
  <w:p w14:paraId="759932C5" w14:textId="77777777" w:rsidR="00603FA4" w:rsidRDefault="00603FA4" w:rsidP="00603FA4">
    <w:pPr>
      <w:pStyle w:val="En-tte"/>
      <w:ind w:left="-540"/>
      <w:rPr>
        <w:rFonts w:ascii="Arial Narrow" w:hAnsi="Arial Narrow" w:cs="Arial Narrow"/>
      </w:rPr>
    </w:pPr>
    <w:r>
      <w:rPr>
        <w:rFonts w:ascii="Arial Narrow" w:hAnsi="Arial Narrow" w:cs="Arial Narrow"/>
      </w:rPr>
      <w:t>CERFAL - PARIS</w:t>
    </w:r>
  </w:p>
  <w:p w14:paraId="113DA98E" w14:textId="77777777" w:rsidR="00086CAF" w:rsidRPr="00603FA4" w:rsidRDefault="00086CAF" w:rsidP="00603FA4">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33DE8" w14:textId="77777777" w:rsidR="00086CAF" w:rsidRDefault="00086CAF">
    <w:pPr>
      <w:pStyle w:val="En-tte"/>
      <w:tabs>
        <w:tab w:val="clear" w:pos="4536"/>
        <w:tab w:val="clear" w:pos="9072"/>
        <w:tab w:val="right" w:pos="7380"/>
      </w:tabs>
      <w:ind w:left="-540"/>
      <w:rPr>
        <w:rFonts w:ascii="Arial Narrow" w:hAnsi="Arial Narrow" w:cs="Arial Narrow"/>
      </w:rPr>
    </w:pPr>
    <w:r>
      <w:rPr>
        <w:rFonts w:ascii="Arial Narrow" w:hAnsi="Arial Narrow" w:cs="Arial Narrow"/>
      </w:rPr>
      <w:t xml:space="preserve">BTS </w:t>
    </w:r>
    <w:r w:rsidR="00603FA4">
      <w:rPr>
        <w:rFonts w:ascii="Arial Narrow" w:hAnsi="Arial Narrow" w:cs="Arial Narrow"/>
      </w:rPr>
      <w:t>SIO2</w:t>
    </w:r>
    <w:r w:rsidR="00C2029C">
      <w:rPr>
        <w:rFonts w:ascii="Arial Narrow" w:hAnsi="Arial Narrow" w:cs="Arial Narrow"/>
      </w:rPr>
      <w:t>-SLAM</w:t>
    </w:r>
    <w:r>
      <w:rPr>
        <w:rFonts w:ascii="Arial Narrow" w:hAnsi="Arial Narrow" w:cs="Arial Narrow"/>
      </w:rPr>
      <w:tab/>
      <w:t xml:space="preserve"> </w:t>
    </w:r>
  </w:p>
  <w:p w14:paraId="244AA927" w14:textId="77777777" w:rsidR="00086CAF" w:rsidRDefault="00C2029C">
    <w:pPr>
      <w:pStyle w:val="En-tte"/>
      <w:ind w:left="-540"/>
      <w:rPr>
        <w:rFonts w:ascii="Arial Narrow" w:hAnsi="Arial Narrow" w:cs="Arial Narrow"/>
      </w:rPr>
    </w:pPr>
    <w:r>
      <w:rPr>
        <w:rFonts w:ascii="Arial Narrow" w:hAnsi="Arial Narrow" w:cs="Arial Narrow"/>
      </w:rPr>
      <w:t>CERFAL</w:t>
    </w:r>
    <w:r w:rsidR="00086CAF">
      <w:rPr>
        <w:rFonts w:ascii="Arial Narrow" w:hAnsi="Arial Narrow" w:cs="Arial Narrow"/>
      </w:rPr>
      <w:t xml:space="preserve"> - PARIS</w:t>
    </w:r>
  </w:p>
  <w:p w14:paraId="5F47F5AA" w14:textId="77777777" w:rsidR="00086CAF" w:rsidRDefault="00086CAF">
    <w:pPr>
      <w:pStyle w:val="En-tte"/>
      <w:pBdr>
        <w:bottom w:val="single" w:sz="4" w:space="4" w:color="auto"/>
      </w:pBdr>
      <w:ind w:left="-540"/>
      <w:rPr>
        <w:rFonts w:ascii="Arial Narrow" w:hAnsi="Arial Narrow" w:cs="Arial Narro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9E6E0B6"/>
    <w:lvl w:ilvl="0">
      <w:start w:val="1"/>
      <w:numFmt w:val="upperRoman"/>
      <w:pStyle w:val="Titre1"/>
      <w:lvlText w:val="%1"/>
      <w:lvlJc w:val="left"/>
      <w:pPr>
        <w:tabs>
          <w:tab w:val="num" w:pos="360"/>
        </w:tabs>
        <w:ind w:left="360" w:hanging="360"/>
      </w:pPr>
      <w:rPr>
        <w:rFonts w:ascii="Times New Roman" w:hAnsi="Times New Roman" w:cs="Times New Roman"/>
      </w:rPr>
    </w:lvl>
    <w:lvl w:ilvl="1">
      <w:start w:val="1"/>
      <w:numFmt w:val="decimal"/>
      <w:pStyle w:val="Titre2"/>
      <w:lvlText w:val="%1.%2."/>
      <w:lvlJc w:val="left"/>
      <w:pPr>
        <w:tabs>
          <w:tab w:val="num" w:pos="720"/>
        </w:tabs>
        <w:ind w:left="720" w:hanging="360"/>
      </w:pPr>
      <w:rPr>
        <w:rFonts w:ascii="Times New Roman" w:hAnsi="Times New Roman" w:cs="Times New Roman"/>
      </w:rPr>
    </w:lvl>
    <w:lvl w:ilvl="2">
      <w:start w:val="1"/>
      <w:numFmt w:val="lowerLetter"/>
      <w:pStyle w:val="Titre3"/>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nsid w:val="00000002"/>
    <w:multiLevelType w:val="singleLevel"/>
    <w:tmpl w:val="00000002"/>
    <w:name w:val="WW8Num3"/>
    <w:lvl w:ilvl="0">
      <w:start w:val="1"/>
      <w:numFmt w:val="bullet"/>
      <w:lvlText w:val=""/>
      <w:lvlJc w:val="left"/>
      <w:pPr>
        <w:tabs>
          <w:tab w:val="num" w:pos="360"/>
        </w:tabs>
        <w:ind w:left="360" w:hanging="360"/>
      </w:pPr>
      <w:rPr>
        <w:rFonts w:ascii="Symbol" w:hAnsi="Symbol" w:cs="Symbol"/>
        <w:color w:val="auto"/>
      </w:rPr>
    </w:lvl>
  </w:abstractNum>
  <w:abstractNum w:abstractNumId="2">
    <w:nsid w:val="00000003"/>
    <w:multiLevelType w:val="singleLevel"/>
    <w:tmpl w:val="00000003"/>
    <w:name w:val="WW8Num6"/>
    <w:lvl w:ilvl="0">
      <w:start w:val="1"/>
      <w:numFmt w:val="bullet"/>
      <w:lvlText w:val="o"/>
      <w:lvlJc w:val="left"/>
      <w:pPr>
        <w:tabs>
          <w:tab w:val="num" w:pos="1428"/>
        </w:tabs>
        <w:ind w:left="1428" w:hanging="360"/>
      </w:pPr>
      <w:rPr>
        <w:rFonts w:ascii="Courier New" w:hAnsi="Courier New" w:cs="Courier New"/>
      </w:rPr>
    </w:lvl>
  </w:abstractNum>
  <w:abstractNum w:abstractNumId="3">
    <w:nsid w:val="00000004"/>
    <w:multiLevelType w:val="multilevel"/>
    <w:tmpl w:val="00000004"/>
    <w:name w:val="WW8Num14"/>
    <w:lvl w:ilvl="0">
      <w:start w:val="1"/>
      <w:numFmt w:val="bullet"/>
      <w:lvlText w:val=""/>
      <w:lvlJc w:val="left"/>
      <w:pPr>
        <w:tabs>
          <w:tab w:val="num" w:pos="397"/>
        </w:tabs>
        <w:ind w:left="397" w:hanging="397"/>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nsid w:val="02397798"/>
    <w:multiLevelType w:val="multilevel"/>
    <w:tmpl w:val="D9E6E0B6"/>
    <w:lvl w:ilvl="0">
      <w:start w:val="1"/>
      <w:numFmt w:val="upperRoman"/>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20"/>
        </w:tabs>
        <w:ind w:left="720" w:hanging="360"/>
      </w:pPr>
      <w:rPr>
        <w:rFonts w:ascii="Times New Roman" w:hAnsi="Times New Roman" w:cs="Times New Roman"/>
      </w:rPr>
    </w:lvl>
    <w:lvl w:ilvl="2">
      <w:start w:val="1"/>
      <w:numFmt w:val="bullet"/>
      <w:lvlText w:val=""/>
      <w:lvlJc w:val="left"/>
      <w:pPr>
        <w:tabs>
          <w:tab w:val="num" w:pos="1080"/>
        </w:tabs>
        <w:ind w:left="1080" w:hanging="360"/>
      </w:pPr>
      <w:rPr>
        <w:rFonts w:ascii="Symbol" w:hAnsi="Symbol" w:cs="Symbol" w:hint="default"/>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5">
    <w:nsid w:val="035A4A1D"/>
    <w:multiLevelType w:val="hybridMultilevel"/>
    <w:tmpl w:val="DBD285E8"/>
    <w:lvl w:ilvl="0" w:tplc="040C0001">
      <w:start w:val="1"/>
      <w:numFmt w:val="bullet"/>
      <w:lvlText w:val=""/>
      <w:lvlJc w:val="left"/>
      <w:pPr>
        <w:ind w:left="360" w:hanging="360"/>
      </w:pPr>
      <w:rPr>
        <w:rFonts w:ascii="Symbol" w:hAnsi="Symbol" w:cs="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cs="Wingdings" w:hint="default"/>
      </w:rPr>
    </w:lvl>
    <w:lvl w:ilvl="3" w:tplc="040C0001">
      <w:start w:val="1"/>
      <w:numFmt w:val="bullet"/>
      <w:lvlText w:val=""/>
      <w:lvlJc w:val="left"/>
      <w:pPr>
        <w:ind w:left="2520" w:hanging="360"/>
      </w:pPr>
      <w:rPr>
        <w:rFonts w:ascii="Symbol" w:hAnsi="Symbol" w:cs="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cs="Wingdings" w:hint="default"/>
      </w:rPr>
    </w:lvl>
    <w:lvl w:ilvl="6" w:tplc="040C0001">
      <w:start w:val="1"/>
      <w:numFmt w:val="bullet"/>
      <w:lvlText w:val=""/>
      <w:lvlJc w:val="left"/>
      <w:pPr>
        <w:ind w:left="4680" w:hanging="360"/>
      </w:pPr>
      <w:rPr>
        <w:rFonts w:ascii="Symbol" w:hAnsi="Symbol" w:cs="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cs="Wingdings" w:hint="default"/>
      </w:rPr>
    </w:lvl>
  </w:abstractNum>
  <w:abstractNum w:abstractNumId="6">
    <w:nsid w:val="0C6B1C03"/>
    <w:multiLevelType w:val="hybridMultilevel"/>
    <w:tmpl w:val="CD30654A"/>
    <w:lvl w:ilvl="0" w:tplc="040C0001">
      <w:start w:val="1"/>
      <w:numFmt w:val="bullet"/>
      <w:lvlText w:val=""/>
      <w:lvlJc w:val="left"/>
      <w:pPr>
        <w:ind w:left="1068" w:hanging="360"/>
      </w:pPr>
      <w:rPr>
        <w:rFonts w:ascii="Symbol" w:hAnsi="Symbol" w:cs="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cs="Wingdings" w:hint="default"/>
      </w:rPr>
    </w:lvl>
    <w:lvl w:ilvl="3" w:tplc="040C0001">
      <w:start w:val="1"/>
      <w:numFmt w:val="bullet"/>
      <w:lvlText w:val=""/>
      <w:lvlJc w:val="left"/>
      <w:pPr>
        <w:ind w:left="3228" w:hanging="360"/>
      </w:pPr>
      <w:rPr>
        <w:rFonts w:ascii="Symbol" w:hAnsi="Symbol" w:cs="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cs="Wingdings" w:hint="default"/>
      </w:rPr>
    </w:lvl>
    <w:lvl w:ilvl="6" w:tplc="040C0001">
      <w:start w:val="1"/>
      <w:numFmt w:val="bullet"/>
      <w:lvlText w:val=""/>
      <w:lvlJc w:val="left"/>
      <w:pPr>
        <w:ind w:left="5388" w:hanging="360"/>
      </w:pPr>
      <w:rPr>
        <w:rFonts w:ascii="Symbol" w:hAnsi="Symbol" w:cs="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cs="Wingdings" w:hint="default"/>
      </w:rPr>
    </w:lvl>
  </w:abstractNum>
  <w:abstractNum w:abstractNumId="7">
    <w:nsid w:val="13CD543F"/>
    <w:multiLevelType w:val="hybridMultilevel"/>
    <w:tmpl w:val="57D6468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8">
    <w:nsid w:val="143C68B3"/>
    <w:multiLevelType w:val="hybridMultilevel"/>
    <w:tmpl w:val="D836435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9">
    <w:nsid w:val="14AC4526"/>
    <w:multiLevelType w:val="multilevel"/>
    <w:tmpl w:val="D9E6E0B6"/>
    <w:lvl w:ilvl="0">
      <w:start w:val="1"/>
      <w:numFmt w:val="upperRoman"/>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20"/>
        </w:tabs>
        <w:ind w:left="720" w:hanging="360"/>
      </w:pPr>
      <w:rPr>
        <w:rFonts w:ascii="Times New Roman" w:hAnsi="Times New Roman" w:cs="Times New Roman"/>
      </w:rPr>
    </w:lvl>
    <w:lvl w:ilvl="2">
      <w:start w:val="1"/>
      <w:numFmt w:val="bullet"/>
      <w:lvlText w:val=""/>
      <w:lvlJc w:val="left"/>
      <w:pPr>
        <w:tabs>
          <w:tab w:val="num" w:pos="1080"/>
        </w:tabs>
        <w:ind w:left="1080" w:hanging="360"/>
      </w:pPr>
      <w:rPr>
        <w:rFonts w:ascii="Symbol" w:hAnsi="Symbol" w:cs="Symbol" w:hint="default"/>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0">
    <w:nsid w:val="2E4B3BF2"/>
    <w:multiLevelType w:val="hybridMultilevel"/>
    <w:tmpl w:val="ED28C410"/>
    <w:lvl w:ilvl="0" w:tplc="C3C6FFC0">
      <w:start w:val="1"/>
      <w:numFmt w:val="bullet"/>
      <w:lvlText w:val=""/>
      <w:lvlJc w:val="left"/>
      <w:pPr>
        <w:tabs>
          <w:tab w:val="num" w:pos="397"/>
        </w:tabs>
        <w:ind w:left="397" w:hanging="397"/>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1">
    <w:nsid w:val="2EAB225B"/>
    <w:multiLevelType w:val="hybridMultilevel"/>
    <w:tmpl w:val="66F42B02"/>
    <w:lvl w:ilvl="0" w:tplc="040C0001">
      <w:start w:val="1"/>
      <w:numFmt w:val="bullet"/>
      <w:lvlText w:val=""/>
      <w:lvlJc w:val="left"/>
      <w:pPr>
        <w:ind w:left="765" w:hanging="360"/>
      </w:pPr>
      <w:rPr>
        <w:rFonts w:ascii="Symbol" w:hAnsi="Symbol" w:cs="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cs="Wingdings" w:hint="default"/>
      </w:rPr>
    </w:lvl>
    <w:lvl w:ilvl="3" w:tplc="040C0001">
      <w:start w:val="1"/>
      <w:numFmt w:val="bullet"/>
      <w:lvlText w:val=""/>
      <w:lvlJc w:val="left"/>
      <w:pPr>
        <w:ind w:left="2925" w:hanging="360"/>
      </w:pPr>
      <w:rPr>
        <w:rFonts w:ascii="Symbol" w:hAnsi="Symbol" w:cs="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cs="Wingdings" w:hint="default"/>
      </w:rPr>
    </w:lvl>
    <w:lvl w:ilvl="6" w:tplc="040C0001">
      <w:start w:val="1"/>
      <w:numFmt w:val="bullet"/>
      <w:lvlText w:val=""/>
      <w:lvlJc w:val="left"/>
      <w:pPr>
        <w:ind w:left="5085" w:hanging="360"/>
      </w:pPr>
      <w:rPr>
        <w:rFonts w:ascii="Symbol" w:hAnsi="Symbol" w:cs="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cs="Wingdings" w:hint="default"/>
      </w:rPr>
    </w:lvl>
  </w:abstractNum>
  <w:abstractNum w:abstractNumId="12">
    <w:nsid w:val="2F8C55A9"/>
    <w:multiLevelType w:val="hybridMultilevel"/>
    <w:tmpl w:val="0318F790"/>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3">
    <w:nsid w:val="3B741CA7"/>
    <w:multiLevelType w:val="hybridMultilevel"/>
    <w:tmpl w:val="F2A06362"/>
    <w:lvl w:ilvl="0" w:tplc="040C0001">
      <w:start w:val="1"/>
      <w:numFmt w:val="bullet"/>
      <w:lvlText w:val=""/>
      <w:lvlJc w:val="left"/>
      <w:pPr>
        <w:ind w:left="765" w:hanging="360"/>
      </w:pPr>
      <w:rPr>
        <w:rFonts w:ascii="Symbol" w:hAnsi="Symbol" w:cs="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cs="Wingdings" w:hint="default"/>
      </w:rPr>
    </w:lvl>
    <w:lvl w:ilvl="3" w:tplc="040C0001">
      <w:start w:val="1"/>
      <w:numFmt w:val="bullet"/>
      <w:lvlText w:val=""/>
      <w:lvlJc w:val="left"/>
      <w:pPr>
        <w:ind w:left="2925" w:hanging="360"/>
      </w:pPr>
      <w:rPr>
        <w:rFonts w:ascii="Symbol" w:hAnsi="Symbol" w:cs="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cs="Wingdings" w:hint="default"/>
      </w:rPr>
    </w:lvl>
    <w:lvl w:ilvl="6" w:tplc="040C0001">
      <w:start w:val="1"/>
      <w:numFmt w:val="bullet"/>
      <w:lvlText w:val=""/>
      <w:lvlJc w:val="left"/>
      <w:pPr>
        <w:ind w:left="5085" w:hanging="360"/>
      </w:pPr>
      <w:rPr>
        <w:rFonts w:ascii="Symbol" w:hAnsi="Symbol" w:cs="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cs="Wingdings" w:hint="default"/>
      </w:rPr>
    </w:lvl>
  </w:abstractNum>
  <w:abstractNum w:abstractNumId="14">
    <w:nsid w:val="4BFF2A75"/>
    <w:multiLevelType w:val="hybridMultilevel"/>
    <w:tmpl w:val="88B89164"/>
    <w:lvl w:ilvl="0" w:tplc="C3C6FFC0">
      <w:start w:val="1"/>
      <w:numFmt w:val="bullet"/>
      <w:lvlText w:val=""/>
      <w:lvlJc w:val="left"/>
      <w:pPr>
        <w:tabs>
          <w:tab w:val="num" w:pos="397"/>
        </w:tabs>
        <w:ind w:left="397" w:hanging="397"/>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nsid w:val="52E14CC8"/>
    <w:multiLevelType w:val="hybridMultilevel"/>
    <w:tmpl w:val="ACBE84D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6">
    <w:nsid w:val="539704F8"/>
    <w:multiLevelType w:val="hybridMultilevel"/>
    <w:tmpl w:val="7C507F1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7">
    <w:nsid w:val="5B8420C0"/>
    <w:multiLevelType w:val="hybridMultilevel"/>
    <w:tmpl w:val="0A6E7336"/>
    <w:lvl w:ilvl="0" w:tplc="15326164">
      <w:start w:val="1"/>
      <w:numFmt w:val="bullet"/>
      <w:lvlText w:val=""/>
      <w:lvlJc w:val="left"/>
      <w:pPr>
        <w:ind w:left="720" w:hanging="360"/>
      </w:pPr>
      <w:rPr>
        <w:rFonts w:ascii="Symbol" w:hAnsi="Symbol" w:cs="Symbol" w:hint="default"/>
      </w:rPr>
    </w:lvl>
    <w:lvl w:ilvl="1" w:tplc="C35C51A6">
      <w:start w:val="1"/>
      <w:numFmt w:val="bullet"/>
      <w:lvlText w:val="o"/>
      <w:lvlJc w:val="left"/>
      <w:pPr>
        <w:ind w:left="1440" w:hanging="360"/>
      </w:pPr>
      <w:rPr>
        <w:rFonts w:ascii="Courier New" w:hAnsi="Courier New" w:cs="Courier New" w:hint="default"/>
      </w:rPr>
    </w:lvl>
    <w:lvl w:ilvl="2" w:tplc="E168E3F0">
      <w:start w:val="1"/>
      <w:numFmt w:val="bullet"/>
      <w:lvlText w:val=""/>
      <w:lvlJc w:val="left"/>
      <w:pPr>
        <w:ind w:left="2160" w:hanging="360"/>
      </w:pPr>
      <w:rPr>
        <w:rFonts w:ascii="Wingdings" w:hAnsi="Wingdings" w:cs="Wingdings" w:hint="default"/>
      </w:rPr>
    </w:lvl>
    <w:lvl w:ilvl="3" w:tplc="3530F582">
      <w:start w:val="1"/>
      <w:numFmt w:val="bullet"/>
      <w:lvlText w:val=""/>
      <w:lvlJc w:val="left"/>
      <w:pPr>
        <w:ind w:left="2880" w:hanging="360"/>
      </w:pPr>
      <w:rPr>
        <w:rFonts w:ascii="Symbol" w:hAnsi="Symbol" w:cs="Symbol" w:hint="default"/>
      </w:rPr>
    </w:lvl>
    <w:lvl w:ilvl="4" w:tplc="3FFCFCE4">
      <w:start w:val="1"/>
      <w:numFmt w:val="bullet"/>
      <w:lvlText w:val="o"/>
      <w:lvlJc w:val="left"/>
      <w:pPr>
        <w:ind w:left="3600" w:hanging="360"/>
      </w:pPr>
      <w:rPr>
        <w:rFonts w:ascii="Courier New" w:hAnsi="Courier New" w:cs="Courier New" w:hint="default"/>
      </w:rPr>
    </w:lvl>
    <w:lvl w:ilvl="5" w:tplc="4E0CB800">
      <w:start w:val="1"/>
      <w:numFmt w:val="bullet"/>
      <w:lvlText w:val=""/>
      <w:lvlJc w:val="left"/>
      <w:pPr>
        <w:ind w:left="4320" w:hanging="360"/>
      </w:pPr>
      <w:rPr>
        <w:rFonts w:ascii="Wingdings" w:hAnsi="Wingdings" w:cs="Wingdings" w:hint="default"/>
      </w:rPr>
    </w:lvl>
    <w:lvl w:ilvl="6" w:tplc="6D56EDB2">
      <w:start w:val="1"/>
      <w:numFmt w:val="bullet"/>
      <w:lvlText w:val=""/>
      <w:lvlJc w:val="left"/>
      <w:pPr>
        <w:ind w:left="5040" w:hanging="360"/>
      </w:pPr>
      <w:rPr>
        <w:rFonts w:ascii="Symbol" w:hAnsi="Symbol" w:cs="Symbol" w:hint="default"/>
      </w:rPr>
    </w:lvl>
    <w:lvl w:ilvl="7" w:tplc="705AA44A">
      <w:start w:val="1"/>
      <w:numFmt w:val="bullet"/>
      <w:lvlText w:val="o"/>
      <w:lvlJc w:val="left"/>
      <w:pPr>
        <w:ind w:left="5760" w:hanging="360"/>
      </w:pPr>
      <w:rPr>
        <w:rFonts w:ascii="Courier New" w:hAnsi="Courier New" w:cs="Courier New" w:hint="default"/>
      </w:rPr>
    </w:lvl>
    <w:lvl w:ilvl="8" w:tplc="2CA8A38C">
      <w:start w:val="1"/>
      <w:numFmt w:val="bullet"/>
      <w:lvlText w:val=""/>
      <w:lvlJc w:val="left"/>
      <w:pPr>
        <w:ind w:left="6480" w:hanging="360"/>
      </w:pPr>
      <w:rPr>
        <w:rFonts w:ascii="Wingdings" w:hAnsi="Wingdings" w:cs="Wingdings" w:hint="default"/>
      </w:rPr>
    </w:lvl>
  </w:abstractNum>
  <w:abstractNum w:abstractNumId="18">
    <w:nsid w:val="5E8C5C99"/>
    <w:multiLevelType w:val="hybridMultilevel"/>
    <w:tmpl w:val="0DCE1DEC"/>
    <w:lvl w:ilvl="0" w:tplc="C3C6FFC0">
      <w:start w:val="1"/>
      <w:numFmt w:val="bullet"/>
      <w:lvlText w:val=""/>
      <w:lvlJc w:val="left"/>
      <w:pPr>
        <w:tabs>
          <w:tab w:val="num" w:pos="397"/>
        </w:tabs>
        <w:ind w:left="397" w:hanging="397"/>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9">
    <w:nsid w:val="643464EF"/>
    <w:multiLevelType w:val="hybridMultilevel"/>
    <w:tmpl w:val="C1A8E5D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0">
    <w:nsid w:val="68DC000A"/>
    <w:multiLevelType w:val="hybridMultilevel"/>
    <w:tmpl w:val="1F6CED8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1">
    <w:nsid w:val="75076D30"/>
    <w:multiLevelType w:val="hybridMultilevel"/>
    <w:tmpl w:val="F0A45DDA"/>
    <w:lvl w:ilvl="0" w:tplc="040C000F">
      <w:start w:val="1"/>
      <w:numFmt w:val="decimal"/>
      <w:lvlText w:val="%1."/>
      <w:lvlJc w:val="left"/>
      <w:pPr>
        <w:ind w:left="720" w:hanging="360"/>
      </w:pPr>
      <w:rPr>
        <w:rFonts w:ascii="Times New Roman" w:hAnsi="Times New Roman" w:cs="Times New Roman"/>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num w:numId="1">
    <w:abstractNumId w:val="0"/>
  </w:num>
  <w:num w:numId="2">
    <w:abstractNumId w:val="1"/>
  </w:num>
  <w:num w:numId="3">
    <w:abstractNumId w:val="2"/>
  </w:num>
  <w:num w:numId="4">
    <w:abstractNumId w:val="3"/>
  </w:num>
  <w:num w:numId="5">
    <w:abstractNumId w:val="12"/>
  </w:num>
  <w:num w:numId="6">
    <w:abstractNumId w:val="15"/>
  </w:num>
  <w:num w:numId="7">
    <w:abstractNumId w:val="19"/>
  </w:num>
  <w:num w:numId="8">
    <w:abstractNumId w:val="20"/>
  </w:num>
  <w:num w:numId="9">
    <w:abstractNumId w:val="16"/>
  </w:num>
  <w:num w:numId="10">
    <w:abstractNumId w:val="17"/>
  </w:num>
  <w:num w:numId="11">
    <w:abstractNumId w:val="14"/>
  </w:num>
  <w:num w:numId="12">
    <w:abstractNumId w:val="18"/>
  </w:num>
  <w:num w:numId="13">
    <w:abstractNumId w:val="10"/>
  </w:num>
  <w:num w:numId="14">
    <w:abstractNumId w:val="5"/>
  </w:num>
  <w:num w:numId="15">
    <w:abstractNumId w:val="21"/>
  </w:num>
  <w:num w:numId="16">
    <w:abstractNumId w:val="8"/>
  </w:num>
  <w:num w:numId="17">
    <w:abstractNumId w:val="11"/>
  </w:num>
  <w:num w:numId="18">
    <w:abstractNumId w:val="13"/>
  </w:num>
  <w:num w:numId="19">
    <w:abstractNumId w:val="6"/>
  </w:num>
  <w:num w:numId="20">
    <w:abstractNumId w:val="7"/>
  </w:num>
  <w:num w:numId="21">
    <w:abstractNumId w:val="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6CAF"/>
    <w:rsid w:val="00086CAF"/>
    <w:rsid w:val="002A7D0B"/>
    <w:rsid w:val="005A1129"/>
    <w:rsid w:val="005A3117"/>
    <w:rsid w:val="00603FA4"/>
    <w:rsid w:val="00742320"/>
    <w:rsid w:val="00C2029C"/>
    <w:rsid w:val="00DD707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2586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Normal">
    <w:name w:val="Normal"/>
    <w:qFormat/>
    <w:rsid w:val="005A3117"/>
    <w:rPr>
      <w:rFonts w:cs="Calibri"/>
      <w:sz w:val="22"/>
      <w:szCs w:val="22"/>
      <w:lang w:eastAsia="en-US"/>
    </w:rPr>
  </w:style>
  <w:style w:type="paragraph" w:styleId="Titre1">
    <w:name w:val="heading 1"/>
    <w:basedOn w:val="Normal"/>
    <w:next w:val="Normal"/>
    <w:link w:val="Titre1Car"/>
    <w:uiPriority w:val="99"/>
    <w:qFormat/>
    <w:rsid w:val="005A3117"/>
    <w:pPr>
      <w:numPr>
        <w:numId w:val="1"/>
      </w:numPr>
      <w:pBdr>
        <w:bottom w:val="single" w:sz="12" w:space="1" w:color="auto"/>
      </w:pBdr>
      <w:tabs>
        <w:tab w:val="clear" w:pos="360"/>
      </w:tabs>
      <w:spacing w:before="360" w:after="80"/>
      <w:ind w:left="357" w:hanging="357"/>
      <w:outlineLvl w:val="0"/>
    </w:pPr>
    <w:rPr>
      <w:rFonts w:ascii="Cambria" w:hAnsi="Cambria" w:cs="Cambria"/>
      <w:b/>
      <w:bCs/>
      <w:sz w:val="28"/>
      <w:szCs w:val="28"/>
    </w:rPr>
  </w:style>
  <w:style w:type="paragraph" w:styleId="Titre2">
    <w:name w:val="heading 2"/>
    <w:basedOn w:val="Normal"/>
    <w:next w:val="Normal"/>
    <w:link w:val="Titre2Car"/>
    <w:uiPriority w:val="99"/>
    <w:qFormat/>
    <w:rsid w:val="005A3117"/>
    <w:pPr>
      <w:keepNext/>
      <w:numPr>
        <w:ilvl w:val="1"/>
        <w:numId w:val="1"/>
      </w:numPr>
      <w:tabs>
        <w:tab w:val="clear" w:pos="720"/>
      </w:tabs>
      <w:spacing w:before="120" w:after="120"/>
      <w:outlineLvl w:val="1"/>
    </w:pPr>
    <w:rPr>
      <w:rFonts w:ascii="Cambria" w:hAnsi="Cambria" w:cs="Cambria"/>
      <w:sz w:val="28"/>
      <w:szCs w:val="28"/>
    </w:rPr>
  </w:style>
  <w:style w:type="paragraph" w:styleId="Titre3">
    <w:name w:val="heading 3"/>
    <w:basedOn w:val="Normal"/>
    <w:next w:val="Normal"/>
    <w:link w:val="Titre3Car"/>
    <w:uiPriority w:val="99"/>
    <w:qFormat/>
    <w:rsid w:val="005A3117"/>
    <w:pPr>
      <w:keepNext/>
      <w:numPr>
        <w:ilvl w:val="2"/>
        <w:numId w:val="1"/>
      </w:numPr>
      <w:tabs>
        <w:tab w:val="clear" w:pos="1080"/>
      </w:tabs>
      <w:spacing w:before="240" w:after="60"/>
      <w:outlineLvl w:val="2"/>
    </w:pPr>
    <w:rPr>
      <w:rFonts w:ascii="Cambria" w:hAnsi="Cambria" w:cs="Cambria"/>
      <w:b/>
      <w:bCs/>
      <w:sz w:val="24"/>
      <w:szCs w:val="24"/>
    </w:rPr>
  </w:style>
  <w:style w:type="paragraph" w:styleId="Titre4">
    <w:name w:val="heading 4"/>
    <w:basedOn w:val="Normal"/>
    <w:next w:val="Normal"/>
    <w:link w:val="Titre4Car"/>
    <w:uiPriority w:val="99"/>
    <w:qFormat/>
    <w:rsid w:val="005A3117"/>
    <w:pPr>
      <w:pBdr>
        <w:bottom w:val="single" w:sz="4" w:space="2" w:color="auto"/>
      </w:pBdr>
      <w:spacing w:before="200" w:after="80"/>
      <w:outlineLvl w:val="3"/>
    </w:pPr>
    <w:rPr>
      <w:rFonts w:ascii="Cambria" w:hAnsi="Cambria" w:cs="Cambria"/>
      <w:i/>
      <w:iCs/>
      <w:sz w:val="24"/>
      <w:szCs w:val="24"/>
    </w:rPr>
  </w:style>
  <w:style w:type="paragraph" w:styleId="Titre5">
    <w:name w:val="heading 5"/>
    <w:basedOn w:val="Normal"/>
    <w:next w:val="Normal"/>
    <w:link w:val="Titre5Car"/>
    <w:uiPriority w:val="99"/>
    <w:qFormat/>
    <w:rsid w:val="005A3117"/>
    <w:pPr>
      <w:spacing w:before="200" w:after="80"/>
      <w:outlineLvl w:val="4"/>
    </w:pPr>
    <w:rPr>
      <w:rFonts w:ascii="Cambria" w:hAnsi="Cambria" w:cs="Cambria"/>
    </w:rPr>
  </w:style>
  <w:style w:type="paragraph" w:styleId="Titre6">
    <w:name w:val="heading 6"/>
    <w:basedOn w:val="Normal"/>
    <w:next w:val="Normal"/>
    <w:link w:val="Titre6Car"/>
    <w:uiPriority w:val="99"/>
    <w:qFormat/>
    <w:rsid w:val="005A3117"/>
    <w:pPr>
      <w:spacing w:before="280" w:after="100"/>
      <w:outlineLvl w:val="5"/>
    </w:pPr>
    <w:rPr>
      <w:rFonts w:ascii="Cambria" w:hAnsi="Cambria" w:cs="Cambria"/>
      <w:i/>
      <w:iCs/>
    </w:rPr>
  </w:style>
  <w:style w:type="paragraph" w:styleId="Titre7">
    <w:name w:val="heading 7"/>
    <w:basedOn w:val="Normal"/>
    <w:next w:val="Normal"/>
    <w:link w:val="Titre7Car"/>
    <w:uiPriority w:val="99"/>
    <w:qFormat/>
    <w:rsid w:val="005A3117"/>
    <w:pPr>
      <w:spacing w:before="320" w:after="100"/>
      <w:outlineLvl w:val="6"/>
    </w:pPr>
    <w:rPr>
      <w:rFonts w:ascii="Cambria" w:hAnsi="Cambria" w:cs="Cambria"/>
      <w:b/>
      <w:bCs/>
      <w:sz w:val="20"/>
      <w:szCs w:val="20"/>
    </w:rPr>
  </w:style>
  <w:style w:type="paragraph" w:styleId="Titre8">
    <w:name w:val="heading 8"/>
    <w:basedOn w:val="Normal"/>
    <w:next w:val="Normal"/>
    <w:link w:val="Titre8Car"/>
    <w:uiPriority w:val="99"/>
    <w:qFormat/>
    <w:rsid w:val="005A3117"/>
    <w:pPr>
      <w:spacing w:before="320" w:after="100"/>
      <w:outlineLvl w:val="7"/>
    </w:pPr>
    <w:rPr>
      <w:rFonts w:ascii="Cambria" w:hAnsi="Cambria" w:cs="Cambria"/>
      <w:b/>
      <w:bCs/>
      <w:i/>
      <w:iCs/>
      <w:sz w:val="20"/>
      <w:szCs w:val="20"/>
    </w:rPr>
  </w:style>
  <w:style w:type="paragraph" w:styleId="Titre9">
    <w:name w:val="heading 9"/>
    <w:basedOn w:val="Normal"/>
    <w:next w:val="Normal"/>
    <w:link w:val="Titre9Car"/>
    <w:uiPriority w:val="99"/>
    <w:qFormat/>
    <w:rsid w:val="005A3117"/>
    <w:pPr>
      <w:spacing w:before="320" w:after="100"/>
      <w:outlineLvl w:val="8"/>
    </w:pPr>
    <w:rPr>
      <w:rFonts w:ascii="Cambria" w:hAnsi="Cambria" w:cs="Cambria"/>
      <w:i/>
      <w:i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5A3117"/>
    <w:rPr>
      <w:rFonts w:ascii="Cambria" w:hAnsi="Cambria" w:cs="Cambria"/>
      <w:b/>
      <w:bCs/>
      <w:sz w:val="28"/>
      <w:szCs w:val="28"/>
      <w:lang w:eastAsia="en-US"/>
    </w:rPr>
  </w:style>
  <w:style w:type="character" w:customStyle="1" w:styleId="Titre2Car">
    <w:name w:val="Titre 2 Car"/>
    <w:basedOn w:val="Policepardfaut"/>
    <w:link w:val="Titre2"/>
    <w:uiPriority w:val="99"/>
    <w:rsid w:val="005A3117"/>
    <w:rPr>
      <w:rFonts w:ascii="Cambria" w:hAnsi="Cambria" w:cs="Cambria"/>
      <w:sz w:val="28"/>
      <w:szCs w:val="28"/>
      <w:lang w:eastAsia="en-US"/>
    </w:rPr>
  </w:style>
  <w:style w:type="character" w:customStyle="1" w:styleId="Titre3Car">
    <w:name w:val="Titre 3 Car"/>
    <w:basedOn w:val="Policepardfaut"/>
    <w:link w:val="Titre3"/>
    <w:uiPriority w:val="99"/>
    <w:rsid w:val="005A3117"/>
    <w:rPr>
      <w:rFonts w:ascii="Cambria" w:hAnsi="Cambria" w:cs="Cambria"/>
      <w:b/>
      <w:bCs/>
      <w:sz w:val="24"/>
      <w:szCs w:val="24"/>
      <w:lang w:eastAsia="en-US"/>
    </w:rPr>
  </w:style>
  <w:style w:type="character" w:customStyle="1" w:styleId="Titre4Car">
    <w:name w:val="Titre 4 Car"/>
    <w:basedOn w:val="Policepardfaut"/>
    <w:link w:val="Titre4"/>
    <w:uiPriority w:val="99"/>
    <w:rsid w:val="005A3117"/>
    <w:rPr>
      <w:rFonts w:ascii="Cambria" w:hAnsi="Cambria" w:cs="Cambria"/>
      <w:i/>
      <w:iCs/>
      <w:color w:val="auto"/>
      <w:sz w:val="24"/>
      <w:szCs w:val="24"/>
    </w:rPr>
  </w:style>
  <w:style w:type="character" w:customStyle="1" w:styleId="Titre5Car">
    <w:name w:val="Titre 5 Car"/>
    <w:basedOn w:val="Policepardfaut"/>
    <w:link w:val="Titre5"/>
    <w:uiPriority w:val="99"/>
    <w:rsid w:val="005A3117"/>
    <w:rPr>
      <w:rFonts w:ascii="Cambria" w:hAnsi="Cambria" w:cs="Cambria"/>
      <w:color w:val="auto"/>
    </w:rPr>
  </w:style>
  <w:style w:type="character" w:customStyle="1" w:styleId="Titre6Car">
    <w:name w:val="Titre 6 Car"/>
    <w:basedOn w:val="Policepardfaut"/>
    <w:link w:val="Titre6"/>
    <w:uiPriority w:val="99"/>
    <w:rsid w:val="005A3117"/>
    <w:rPr>
      <w:rFonts w:ascii="Cambria" w:hAnsi="Cambria" w:cs="Cambria"/>
      <w:i/>
      <w:iCs/>
      <w:color w:val="auto"/>
    </w:rPr>
  </w:style>
  <w:style w:type="character" w:customStyle="1" w:styleId="Titre7Car">
    <w:name w:val="Titre 7 Car"/>
    <w:basedOn w:val="Policepardfaut"/>
    <w:link w:val="Titre7"/>
    <w:uiPriority w:val="99"/>
    <w:rsid w:val="005A3117"/>
    <w:rPr>
      <w:rFonts w:ascii="Cambria" w:hAnsi="Cambria" w:cs="Cambria"/>
      <w:b/>
      <w:bCs/>
      <w:color w:val="auto"/>
      <w:sz w:val="20"/>
      <w:szCs w:val="20"/>
    </w:rPr>
  </w:style>
  <w:style w:type="character" w:customStyle="1" w:styleId="Titre8Car">
    <w:name w:val="Titre 8 Car"/>
    <w:basedOn w:val="Policepardfaut"/>
    <w:link w:val="Titre8"/>
    <w:uiPriority w:val="99"/>
    <w:rsid w:val="005A3117"/>
    <w:rPr>
      <w:rFonts w:ascii="Cambria" w:hAnsi="Cambria" w:cs="Cambria"/>
      <w:b/>
      <w:bCs/>
      <w:i/>
      <w:iCs/>
      <w:color w:val="auto"/>
      <w:sz w:val="20"/>
      <w:szCs w:val="20"/>
    </w:rPr>
  </w:style>
  <w:style w:type="character" w:customStyle="1" w:styleId="Titre9Car">
    <w:name w:val="Titre 9 Car"/>
    <w:basedOn w:val="Policepardfaut"/>
    <w:link w:val="Titre9"/>
    <w:uiPriority w:val="99"/>
    <w:rsid w:val="005A3117"/>
    <w:rPr>
      <w:rFonts w:ascii="Cambria" w:hAnsi="Cambria" w:cs="Cambria"/>
      <w:i/>
      <w:iCs/>
      <w:color w:val="auto"/>
      <w:sz w:val="20"/>
      <w:szCs w:val="20"/>
    </w:rPr>
  </w:style>
  <w:style w:type="character" w:customStyle="1" w:styleId="WW8Num1z0">
    <w:name w:val="WW8Num1z0"/>
    <w:uiPriority w:val="99"/>
    <w:rsid w:val="005A3117"/>
    <w:rPr>
      <w:rFonts w:ascii="Symbol" w:hAnsi="Symbol" w:cs="Symbol"/>
      <w:color w:val="auto"/>
    </w:rPr>
  </w:style>
  <w:style w:type="character" w:customStyle="1" w:styleId="WW8Num1z1">
    <w:name w:val="WW8Num1z1"/>
    <w:uiPriority w:val="99"/>
    <w:rsid w:val="005A3117"/>
    <w:rPr>
      <w:rFonts w:ascii="Courier New" w:hAnsi="Courier New" w:cs="Courier New"/>
    </w:rPr>
  </w:style>
  <w:style w:type="character" w:customStyle="1" w:styleId="WW8Num1z2">
    <w:name w:val="WW8Num1z2"/>
    <w:uiPriority w:val="99"/>
    <w:rsid w:val="005A3117"/>
    <w:rPr>
      <w:rFonts w:ascii="Wingdings" w:hAnsi="Wingdings" w:cs="Wingdings"/>
    </w:rPr>
  </w:style>
  <w:style w:type="character" w:customStyle="1" w:styleId="WW8Num1z3">
    <w:name w:val="WW8Num1z3"/>
    <w:uiPriority w:val="99"/>
    <w:rsid w:val="005A3117"/>
    <w:rPr>
      <w:rFonts w:ascii="Symbol" w:hAnsi="Symbol" w:cs="Symbol"/>
    </w:rPr>
  </w:style>
  <w:style w:type="character" w:customStyle="1" w:styleId="WW8Num3z0">
    <w:name w:val="WW8Num3z0"/>
    <w:uiPriority w:val="99"/>
    <w:rsid w:val="005A3117"/>
    <w:rPr>
      <w:rFonts w:ascii="Symbol" w:hAnsi="Symbol" w:cs="Symbol"/>
      <w:color w:val="auto"/>
    </w:rPr>
  </w:style>
  <w:style w:type="character" w:customStyle="1" w:styleId="WW8Num3z1">
    <w:name w:val="WW8Num3z1"/>
    <w:uiPriority w:val="99"/>
    <w:rsid w:val="005A3117"/>
    <w:rPr>
      <w:rFonts w:ascii="Courier New" w:hAnsi="Courier New" w:cs="Courier New"/>
    </w:rPr>
  </w:style>
  <w:style w:type="character" w:customStyle="1" w:styleId="WW8Num3z2">
    <w:name w:val="WW8Num3z2"/>
    <w:uiPriority w:val="99"/>
    <w:rsid w:val="005A3117"/>
    <w:rPr>
      <w:rFonts w:ascii="Wingdings" w:hAnsi="Wingdings" w:cs="Wingdings"/>
    </w:rPr>
  </w:style>
  <w:style w:type="character" w:customStyle="1" w:styleId="WW8Num3z3">
    <w:name w:val="WW8Num3z3"/>
    <w:uiPriority w:val="99"/>
    <w:rsid w:val="005A3117"/>
    <w:rPr>
      <w:rFonts w:ascii="Symbol" w:hAnsi="Symbol" w:cs="Symbol"/>
    </w:rPr>
  </w:style>
  <w:style w:type="character" w:customStyle="1" w:styleId="WW8Num4z0">
    <w:name w:val="WW8Num4z0"/>
    <w:uiPriority w:val="99"/>
    <w:rsid w:val="005A3117"/>
    <w:rPr>
      <w:rFonts w:ascii="Symbol" w:hAnsi="Symbol" w:cs="Symbol"/>
      <w:color w:val="auto"/>
    </w:rPr>
  </w:style>
  <w:style w:type="character" w:customStyle="1" w:styleId="WW8Num4z1">
    <w:name w:val="WW8Num4z1"/>
    <w:uiPriority w:val="99"/>
    <w:rsid w:val="005A3117"/>
    <w:rPr>
      <w:rFonts w:ascii="Courier New" w:hAnsi="Courier New" w:cs="Courier New"/>
    </w:rPr>
  </w:style>
  <w:style w:type="character" w:customStyle="1" w:styleId="WW8Num4z2">
    <w:name w:val="WW8Num4z2"/>
    <w:uiPriority w:val="99"/>
    <w:rsid w:val="005A3117"/>
    <w:rPr>
      <w:rFonts w:ascii="Wingdings" w:hAnsi="Wingdings" w:cs="Wingdings"/>
    </w:rPr>
  </w:style>
  <w:style w:type="character" w:customStyle="1" w:styleId="WW8Num4z3">
    <w:name w:val="WW8Num4z3"/>
    <w:uiPriority w:val="99"/>
    <w:rsid w:val="005A3117"/>
    <w:rPr>
      <w:rFonts w:ascii="Symbol" w:hAnsi="Symbol" w:cs="Symbol"/>
    </w:rPr>
  </w:style>
  <w:style w:type="character" w:customStyle="1" w:styleId="WW8Num5z0">
    <w:name w:val="WW8Num5z0"/>
    <w:uiPriority w:val="99"/>
    <w:rsid w:val="005A3117"/>
    <w:rPr>
      <w:rFonts w:ascii="Symbol" w:hAnsi="Symbol" w:cs="Symbol"/>
      <w:color w:val="auto"/>
    </w:rPr>
  </w:style>
  <w:style w:type="character" w:customStyle="1" w:styleId="WW8Num5z1">
    <w:name w:val="WW8Num5z1"/>
    <w:uiPriority w:val="99"/>
    <w:rsid w:val="005A3117"/>
    <w:rPr>
      <w:rFonts w:ascii="Courier New" w:hAnsi="Courier New" w:cs="Courier New"/>
    </w:rPr>
  </w:style>
  <w:style w:type="character" w:customStyle="1" w:styleId="WW8Num5z2">
    <w:name w:val="WW8Num5z2"/>
    <w:uiPriority w:val="99"/>
    <w:rsid w:val="005A3117"/>
    <w:rPr>
      <w:rFonts w:ascii="Wingdings" w:hAnsi="Wingdings" w:cs="Wingdings"/>
    </w:rPr>
  </w:style>
  <w:style w:type="character" w:customStyle="1" w:styleId="WW8Num5z3">
    <w:name w:val="WW8Num5z3"/>
    <w:uiPriority w:val="99"/>
    <w:rsid w:val="005A3117"/>
    <w:rPr>
      <w:rFonts w:ascii="Symbol" w:hAnsi="Symbol" w:cs="Symbol"/>
    </w:rPr>
  </w:style>
  <w:style w:type="character" w:customStyle="1" w:styleId="WW8Num6z0">
    <w:name w:val="WW8Num6z0"/>
    <w:uiPriority w:val="99"/>
    <w:rsid w:val="005A3117"/>
    <w:rPr>
      <w:rFonts w:ascii="Courier New" w:hAnsi="Courier New" w:cs="Courier New"/>
    </w:rPr>
  </w:style>
  <w:style w:type="character" w:customStyle="1" w:styleId="WW8Num6z2">
    <w:name w:val="WW8Num6z2"/>
    <w:uiPriority w:val="99"/>
    <w:rsid w:val="005A3117"/>
    <w:rPr>
      <w:rFonts w:ascii="Wingdings" w:hAnsi="Wingdings" w:cs="Wingdings"/>
    </w:rPr>
  </w:style>
  <w:style w:type="character" w:customStyle="1" w:styleId="WW8Num6z3">
    <w:name w:val="WW8Num6z3"/>
    <w:uiPriority w:val="99"/>
    <w:rsid w:val="005A3117"/>
    <w:rPr>
      <w:rFonts w:ascii="Symbol" w:hAnsi="Symbol" w:cs="Symbol"/>
    </w:rPr>
  </w:style>
  <w:style w:type="character" w:customStyle="1" w:styleId="WW8Num7z0">
    <w:name w:val="WW8Num7z0"/>
    <w:uiPriority w:val="99"/>
    <w:rsid w:val="005A3117"/>
    <w:rPr>
      <w:rFonts w:ascii="Symbol" w:hAnsi="Symbol" w:cs="Symbol"/>
      <w:color w:val="auto"/>
    </w:rPr>
  </w:style>
  <w:style w:type="character" w:customStyle="1" w:styleId="WW8Num7z1">
    <w:name w:val="WW8Num7z1"/>
    <w:uiPriority w:val="99"/>
    <w:rsid w:val="005A3117"/>
    <w:rPr>
      <w:rFonts w:ascii="Courier New" w:hAnsi="Courier New" w:cs="Courier New"/>
    </w:rPr>
  </w:style>
  <w:style w:type="character" w:customStyle="1" w:styleId="WW8Num7z2">
    <w:name w:val="WW8Num7z2"/>
    <w:uiPriority w:val="99"/>
    <w:rsid w:val="005A3117"/>
    <w:rPr>
      <w:rFonts w:ascii="Wingdings" w:hAnsi="Wingdings" w:cs="Wingdings"/>
    </w:rPr>
  </w:style>
  <w:style w:type="character" w:customStyle="1" w:styleId="WW8Num7z3">
    <w:name w:val="WW8Num7z3"/>
    <w:uiPriority w:val="99"/>
    <w:rsid w:val="005A3117"/>
    <w:rPr>
      <w:rFonts w:ascii="Symbol" w:hAnsi="Symbol" w:cs="Symbol"/>
    </w:rPr>
  </w:style>
  <w:style w:type="character" w:customStyle="1" w:styleId="WW8Num8z0">
    <w:name w:val="WW8Num8z0"/>
    <w:uiPriority w:val="99"/>
    <w:rsid w:val="005A3117"/>
    <w:rPr>
      <w:rFonts w:ascii="Symbol" w:hAnsi="Symbol" w:cs="Symbol"/>
      <w:color w:val="auto"/>
    </w:rPr>
  </w:style>
  <w:style w:type="character" w:customStyle="1" w:styleId="WW8Num8z1">
    <w:name w:val="WW8Num8z1"/>
    <w:uiPriority w:val="99"/>
    <w:rsid w:val="005A3117"/>
    <w:rPr>
      <w:rFonts w:ascii="Courier New" w:hAnsi="Courier New" w:cs="Courier New"/>
    </w:rPr>
  </w:style>
  <w:style w:type="character" w:customStyle="1" w:styleId="WW8Num8z2">
    <w:name w:val="WW8Num8z2"/>
    <w:uiPriority w:val="99"/>
    <w:rsid w:val="005A3117"/>
    <w:rPr>
      <w:rFonts w:ascii="Wingdings" w:hAnsi="Wingdings" w:cs="Wingdings"/>
    </w:rPr>
  </w:style>
  <w:style w:type="character" w:customStyle="1" w:styleId="WW8Num8z3">
    <w:name w:val="WW8Num8z3"/>
    <w:uiPriority w:val="99"/>
    <w:rsid w:val="005A3117"/>
    <w:rPr>
      <w:rFonts w:ascii="Symbol" w:hAnsi="Symbol" w:cs="Symbol"/>
    </w:rPr>
  </w:style>
  <w:style w:type="character" w:customStyle="1" w:styleId="WW8Num9z0">
    <w:name w:val="WW8Num9z0"/>
    <w:uiPriority w:val="99"/>
    <w:rsid w:val="005A3117"/>
    <w:rPr>
      <w:rFonts w:ascii="Symbol" w:hAnsi="Symbol" w:cs="Symbol"/>
      <w:color w:val="auto"/>
    </w:rPr>
  </w:style>
  <w:style w:type="character" w:customStyle="1" w:styleId="WW8Num9z1">
    <w:name w:val="WW8Num9z1"/>
    <w:uiPriority w:val="99"/>
    <w:rsid w:val="005A3117"/>
    <w:rPr>
      <w:rFonts w:ascii="Courier New" w:hAnsi="Courier New" w:cs="Courier New"/>
    </w:rPr>
  </w:style>
  <w:style w:type="character" w:customStyle="1" w:styleId="WW8Num9z2">
    <w:name w:val="WW8Num9z2"/>
    <w:uiPriority w:val="99"/>
    <w:rsid w:val="005A3117"/>
    <w:rPr>
      <w:rFonts w:ascii="Wingdings" w:hAnsi="Wingdings" w:cs="Wingdings"/>
    </w:rPr>
  </w:style>
  <w:style w:type="character" w:customStyle="1" w:styleId="WW8Num9z3">
    <w:name w:val="WW8Num9z3"/>
    <w:uiPriority w:val="99"/>
    <w:rsid w:val="005A3117"/>
    <w:rPr>
      <w:rFonts w:ascii="Symbol" w:hAnsi="Symbol" w:cs="Symbol"/>
    </w:rPr>
  </w:style>
  <w:style w:type="character" w:customStyle="1" w:styleId="WW8Num10z0">
    <w:name w:val="WW8Num10z0"/>
    <w:uiPriority w:val="99"/>
    <w:rsid w:val="005A3117"/>
    <w:rPr>
      <w:rFonts w:ascii="Symbol" w:hAnsi="Symbol" w:cs="Symbol"/>
      <w:color w:val="auto"/>
    </w:rPr>
  </w:style>
  <w:style w:type="character" w:customStyle="1" w:styleId="WW8Num10z2">
    <w:name w:val="WW8Num10z2"/>
    <w:uiPriority w:val="99"/>
    <w:rsid w:val="005A3117"/>
    <w:rPr>
      <w:rFonts w:ascii="Wingdings" w:hAnsi="Wingdings" w:cs="Wingdings"/>
    </w:rPr>
  </w:style>
  <w:style w:type="character" w:customStyle="1" w:styleId="WW8Num10z3">
    <w:name w:val="WW8Num10z3"/>
    <w:uiPriority w:val="99"/>
    <w:rsid w:val="005A3117"/>
    <w:rPr>
      <w:rFonts w:ascii="Symbol" w:hAnsi="Symbol" w:cs="Symbol"/>
    </w:rPr>
  </w:style>
  <w:style w:type="character" w:customStyle="1" w:styleId="WW8Num10z4">
    <w:name w:val="WW8Num10z4"/>
    <w:uiPriority w:val="99"/>
    <w:rsid w:val="005A3117"/>
    <w:rPr>
      <w:rFonts w:ascii="Courier New" w:hAnsi="Courier New" w:cs="Courier New"/>
    </w:rPr>
  </w:style>
  <w:style w:type="character" w:customStyle="1" w:styleId="WW8Num12z0">
    <w:name w:val="WW8Num12z0"/>
    <w:uiPriority w:val="99"/>
    <w:rsid w:val="005A3117"/>
    <w:rPr>
      <w:rFonts w:ascii="Symbol" w:hAnsi="Symbol" w:cs="Symbol"/>
      <w:color w:val="auto"/>
    </w:rPr>
  </w:style>
  <w:style w:type="character" w:customStyle="1" w:styleId="WW8Num12z1">
    <w:name w:val="WW8Num12z1"/>
    <w:uiPriority w:val="99"/>
    <w:rsid w:val="005A3117"/>
    <w:rPr>
      <w:rFonts w:ascii="Courier New" w:hAnsi="Courier New" w:cs="Courier New"/>
    </w:rPr>
  </w:style>
  <w:style w:type="character" w:customStyle="1" w:styleId="WW8Num12z2">
    <w:name w:val="WW8Num12z2"/>
    <w:uiPriority w:val="99"/>
    <w:rsid w:val="005A3117"/>
    <w:rPr>
      <w:rFonts w:ascii="Wingdings" w:hAnsi="Wingdings" w:cs="Wingdings"/>
    </w:rPr>
  </w:style>
  <w:style w:type="character" w:customStyle="1" w:styleId="WW8Num12z3">
    <w:name w:val="WW8Num12z3"/>
    <w:uiPriority w:val="99"/>
    <w:rsid w:val="005A3117"/>
    <w:rPr>
      <w:rFonts w:ascii="Symbol" w:hAnsi="Symbol" w:cs="Symbol"/>
    </w:rPr>
  </w:style>
  <w:style w:type="character" w:customStyle="1" w:styleId="WW8Num13z0">
    <w:name w:val="WW8Num13z0"/>
    <w:uiPriority w:val="99"/>
    <w:rsid w:val="005A3117"/>
    <w:rPr>
      <w:rFonts w:ascii="Symbol" w:hAnsi="Symbol" w:cs="Symbol"/>
      <w:color w:val="auto"/>
    </w:rPr>
  </w:style>
  <w:style w:type="character" w:customStyle="1" w:styleId="WW8Num13z1">
    <w:name w:val="WW8Num13z1"/>
    <w:uiPriority w:val="99"/>
    <w:rsid w:val="005A3117"/>
    <w:rPr>
      <w:rFonts w:ascii="Courier New" w:hAnsi="Courier New" w:cs="Courier New"/>
    </w:rPr>
  </w:style>
  <w:style w:type="character" w:customStyle="1" w:styleId="WW8Num13z2">
    <w:name w:val="WW8Num13z2"/>
    <w:uiPriority w:val="99"/>
    <w:rsid w:val="005A3117"/>
    <w:rPr>
      <w:rFonts w:ascii="Wingdings" w:hAnsi="Wingdings" w:cs="Wingdings"/>
    </w:rPr>
  </w:style>
  <w:style w:type="character" w:customStyle="1" w:styleId="WW8Num13z3">
    <w:name w:val="WW8Num13z3"/>
    <w:uiPriority w:val="99"/>
    <w:rsid w:val="005A3117"/>
    <w:rPr>
      <w:rFonts w:ascii="Symbol" w:hAnsi="Symbol" w:cs="Symbol"/>
    </w:rPr>
  </w:style>
  <w:style w:type="character" w:customStyle="1" w:styleId="WW8Num14z0">
    <w:name w:val="WW8Num14z0"/>
    <w:uiPriority w:val="99"/>
    <w:rsid w:val="005A3117"/>
    <w:rPr>
      <w:rFonts w:ascii="Symbol" w:hAnsi="Symbol" w:cs="Symbol"/>
    </w:rPr>
  </w:style>
  <w:style w:type="character" w:customStyle="1" w:styleId="WW8Num14z1">
    <w:name w:val="WW8Num14z1"/>
    <w:uiPriority w:val="99"/>
    <w:rsid w:val="005A3117"/>
    <w:rPr>
      <w:rFonts w:ascii="Courier New" w:hAnsi="Courier New" w:cs="Courier New"/>
    </w:rPr>
  </w:style>
  <w:style w:type="character" w:customStyle="1" w:styleId="WW8Num14z2">
    <w:name w:val="WW8Num14z2"/>
    <w:uiPriority w:val="99"/>
    <w:rsid w:val="005A3117"/>
    <w:rPr>
      <w:rFonts w:ascii="Wingdings" w:hAnsi="Wingdings" w:cs="Wingdings"/>
    </w:rPr>
  </w:style>
  <w:style w:type="character" w:customStyle="1" w:styleId="WW8Num15z0">
    <w:name w:val="WW8Num15z0"/>
    <w:uiPriority w:val="99"/>
    <w:rsid w:val="005A3117"/>
    <w:rPr>
      <w:rFonts w:ascii="Symbol" w:hAnsi="Symbol" w:cs="Symbol"/>
      <w:color w:val="auto"/>
    </w:rPr>
  </w:style>
  <w:style w:type="character" w:customStyle="1" w:styleId="WW8Num15z1">
    <w:name w:val="WW8Num15z1"/>
    <w:uiPriority w:val="99"/>
    <w:rsid w:val="005A3117"/>
    <w:rPr>
      <w:rFonts w:ascii="Courier New" w:hAnsi="Courier New" w:cs="Courier New"/>
    </w:rPr>
  </w:style>
  <w:style w:type="character" w:customStyle="1" w:styleId="WW8Num15z2">
    <w:name w:val="WW8Num15z2"/>
    <w:uiPriority w:val="99"/>
    <w:rsid w:val="005A3117"/>
    <w:rPr>
      <w:rFonts w:ascii="Wingdings" w:hAnsi="Wingdings" w:cs="Wingdings"/>
    </w:rPr>
  </w:style>
  <w:style w:type="character" w:customStyle="1" w:styleId="WW8Num15z3">
    <w:name w:val="WW8Num15z3"/>
    <w:uiPriority w:val="99"/>
    <w:rsid w:val="005A3117"/>
    <w:rPr>
      <w:rFonts w:ascii="Symbol" w:hAnsi="Symbol" w:cs="Symbol"/>
    </w:rPr>
  </w:style>
  <w:style w:type="character" w:customStyle="1" w:styleId="Policepardfaut1">
    <w:name w:val="Police par défaut1"/>
    <w:uiPriority w:val="99"/>
    <w:rsid w:val="005A3117"/>
  </w:style>
  <w:style w:type="character" w:styleId="Numrodepage">
    <w:name w:val="page number"/>
    <w:basedOn w:val="Policepardfaut1"/>
    <w:uiPriority w:val="99"/>
    <w:rsid w:val="005A3117"/>
    <w:rPr>
      <w:rFonts w:ascii="Times New Roman" w:hAnsi="Times New Roman" w:cs="Times New Roman"/>
    </w:rPr>
  </w:style>
  <w:style w:type="character" w:customStyle="1" w:styleId="chapitreCar">
    <w:name w:val="chapitre Car"/>
    <w:basedOn w:val="Policepardfaut1"/>
    <w:uiPriority w:val="99"/>
    <w:rsid w:val="005A3117"/>
    <w:rPr>
      <w:rFonts w:ascii="Comic Sans MS" w:hAnsi="Comic Sans MS" w:cs="Comic Sans MS"/>
      <w:sz w:val="24"/>
      <w:szCs w:val="24"/>
      <w:lang w:val="fr-FR" w:eastAsia="ar-SA" w:bidi="ar-SA"/>
    </w:rPr>
  </w:style>
  <w:style w:type="character" w:customStyle="1" w:styleId="questionCarCarCar">
    <w:name w:val="question Car Car Car"/>
    <w:basedOn w:val="Policepardfaut1"/>
    <w:uiPriority w:val="99"/>
    <w:rsid w:val="005A3117"/>
    <w:rPr>
      <w:rFonts w:ascii="Arial Narrow" w:hAnsi="Arial Narrow" w:cs="Arial Narrow"/>
      <w:sz w:val="24"/>
      <w:szCs w:val="24"/>
      <w:lang w:val="fr-FR" w:eastAsia="ar-SA" w:bidi="ar-SA"/>
    </w:rPr>
  </w:style>
  <w:style w:type="character" w:styleId="Lienhypertexte">
    <w:name w:val="Hyperlink"/>
    <w:basedOn w:val="Policepardfaut1"/>
    <w:uiPriority w:val="99"/>
    <w:rsid w:val="005A3117"/>
    <w:rPr>
      <w:rFonts w:ascii="Times New Roman" w:hAnsi="Times New Roman" w:cs="Times New Roman"/>
      <w:color w:val="0000FF"/>
      <w:u w:val="single"/>
    </w:rPr>
  </w:style>
  <w:style w:type="character" w:customStyle="1" w:styleId="Caractresdenumrotation">
    <w:name w:val="Caractères de numérotation"/>
    <w:uiPriority w:val="99"/>
    <w:rsid w:val="005A3117"/>
  </w:style>
  <w:style w:type="paragraph" w:customStyle="1" w:styleId="Titre10">
    <w:name w:val="Titre1"/>
    <w:basedOn w:val="Normal"/>
    <w:next w:val="Corpsdetexte"/>
    <w:uiPriority w:val="99"/>
    <w:rsid w:val="005A3117"/>
    <w:pPr>
      <w:keepNext/>
      <w:spacing w:before="240" w:after="120"/>
    </w:pPr>
    <w:rPr>
      <w:rFonts w:ascii="Arial" w:hAnsi="Arial" w:cs="Arial"/>
      <w:sz w:val="28"/>
      <w:szCs w:val="28"/>
    </w:rPr>
  </w:style>
  <w:style w:type="paragraph" w:styleId="Corpsdetexte">
    <w:name w:val="Body Text"/>
    <w:basedOn w:val="Normal"/>
    <w:link w:val="CorpsdetexteCar"/>
    <w:uiPriority w:val="99"/>
    <w:rsid w:val="005A3117"/>
    <w:pPr>
      <w:spacing w:after="120"/>
    </w:pPr>
  </w:style>
  <w:style w:type="character" w:customStyle="1" w:styleId="CorpsdetexteCar">
    <w:name w:val="Corps de texte Car"/>
    <w:basedOn w:val="Policepardfaut"/>
    <w:link w:val="Corpsdetexte"/>
    <w:uiPriority w:val="99"/>
    <w:rsid w:val="005A3117"/>
    <w:rPr>
      <w:rFonts w:ascii="Calibri" w:hAnsi="Calibri" w:cs="Calibri"/>
      <w:lang w:eastAsia="en-US"/>
    </w:rPr>
  </w:style>
  <w:style w:type="paragraph" w:styleId="Liste">
    <w:name w:val="List"/>
    <w:basedOn w:val="Corpsdetexte"/>
    <w:uiPriority w:val="99"/>
    <w:rsid w:val="005A3117"/>
  </w:style>
  <w:style w:type="paragraph" w:customStyle="1" w:styleId="Lgende1">
    <w:name w:val="Légende1"/>
    <w:basedOn w:val="Normal"/>
    <w:uiPriority w:val="99"/>
    <w:rsid w:val="005A3117"/>
    <w:pPr>
      <w:suppressLineNumbers/>
      <w:spacing w:before="120" w:after="120"/>
    </w:pPr>
    <w:rPr>
      <w:i/>
      <w:iCs/>
      <w:sz w:val="24"/>
      <w:szCs w:val="24"/>
    </w:rPr>
  </w:style>
  <w:style w:type="paragraph" w:customStyle="1" w:styleId="Rpertoire">
    <w:name w:val="Répertoire"/>
    <w:basedOn w:val="Normal"/>
    <w:uiPriority w:val="99"/>
    <w:rsid w:val="005A3117"/>
    <w:pPr>
      <w:suppressLineNumbers/>
    </w:pPr>
  </w:style>
  <w:style w:type="paragraph" w:styleId="En-tte">
    <w:name w:val="header"/>
    <w:basedOn w:val="Normal"/>
    <w:link w:val="En-tteCar"/>
    <w:uiPriority w:val="99"/>
    <w:rsid w:val="005A3117"/>
    <w:pPr>
      <w:tabs>
        <w:tab w:val="center" w:pos="4536"/>
        <w:tab w:val="right" w:pos="9072"/>
      </w:tabs>
    </w:pPr>
  </w:style>
  <w:style w:type="character" w:customStyle="1" w:styleId="En-tteCar">
    <w:name w:val="En-tête Car"/>
    <w:basedOn w:val="Policepardfaut"/>
    <w:link w:val="En-tte"/>
    <w:uiPriority w:val="99"/>
    <w:rsid w:val="005A3117"/>
    <w:rPr>
      <w:rFonts w:ascii="Times New Roman" w:hAnsi="Times New Roman" w:cs="Times New Roman"/>
      <w:sz w:val="22"/>
      <w:szCs w:val="22"/>
      <w:lang w:val="en-US" w:eastAsia="en-US"/>
    </w:rPr>
  </w:style>
  <w:style w:type="paragraph" w:styleId="Pieddepage">
    <w:name w:val="footer"/>
    <w:basedOn w:val="Normal"/>
    <w:link w:val="PieddepageCar"/>
    <w:uiPriority w:val="99"/>
    <w:rsid w:val="005A3117"/>
    <w:pPr>
      <w:tabs>
        <w:tab w:val="center" w:pos="4536"/>
        <w:tab w:val="right" w:pos="9072"/>
      </w:tabs>
    </w:pPr>
  </w:style>
  <w:style w:type="character" w:customStyle="1" w:styleId="PieddepageCar">
    <w:name w:val="Pied de page Car"/>
    <w:basedOn w:val="Policepardfaut"/>
    <w:link w:val="Pieddepage"/>
    <w:uiPriority w:val="99"/>
    <w:rsid w:val="005A3117"/>
    <w:rPr>
      <w:rFonts w:ascii="Times New Roman" w:hAnsi="Times New Roman" w:cs="Times New Roman"/>
      <w:sz w:val="22"/>
      <w:szCs w:val="22"/>
      <w:lang w:val="en-US" w:eastAsia="en-US"/>
    </w:rPr>
  </w:style>
  <w:style w:type="paragraph" w:customStyle="1" w:styleId="chapitre">
    <w:name w:val="chapitre"/>
    <w:next w:val="Titre1"/>
    <w:uiPriority w:val="99"/>
    <w:rsid w:val="005A3117"/>
    <w:pPr>
      <w:suppressAutoHyphens/>
      <w:spacing w:before="120" w:after="120" w:line="360" w:lineRule="auto"/>
      <w:ind w:left="1418" w:right="1418"/>
      <w:jc w:val="center"/>
    </w:pPr>
    <w:rPr>
      <w:rFonts w:ascii="Comic Sans MS" w:hAnsi="Comic Sans MS" w:cs="Comic Sans MS"/>
      <w:sz w:val="36"/>
      <w:szCs w:val="36"/>
      <w:lang w:eastAsia="ar-SA"/>
    </w:rPr>
  </w:style>
  <w:style w:type="paragraph" w:customStyle="1" w:styleId="listesperso">
    <w:name w:val="listesperso"/>
    <w:uiPriority w:val="99"/>
    <w:rsid w:val="005A3117"/>
    <w:pPr>
      <w:suppressAutoHyphens/>
      <w:autoSpaceDE w:val="0"/>
      <w:spacing w:before="60"/>
    </w:pPr>
    <w:rPr>
      <w:rFonts w:cs="Calibri"/>
      <w:sz w:val="22"/>
      <w:szCs w:val="22"/>
      <w:lang w:eastAsia="ar-SA"/>
    </w:rPr>
  </w:style>
  <w:style w:type="paragraph" w:customStyle="1" w:styleId="expliquez">
    <w:name w:val="expliquez"/>
    <w:basedOn w:val="Normal"/>
    <w:uiPriority w:val="99"/>
    <w:rsid w:val="005A3117"/>
    <w:pPr>
      <w:pBdr>
        <w:left w:val="single" w:sz="8" w:space="4" w:color="000000"/>
      </w:pBdr>
      <w:autoSpaceDE w:val="0"/>
    </w:pPr>
    <w:rPr>
      <w:rFonts w:ascii="Arial" w:hAnsi="Arial" w:cs="Arial"/>
      <w:i/>
      <w:iCs/>
    </w:rPr>
  </w:style>
  <w:style w:type="paragraph" w:customStyle="1" w:styleId="questionCarCar">
    <w:name w:val="question Car Car"/>
    <w:next w:val="Normal"/>
    <w:uiPriority w:val="99"/>
    <w:rsid w:val="005A3117"/>
    <w:pPr>
      <w:pBdr>
        <w:left w:val="single" w:sz="8" w:space="4" w:color="000000"/>
      </w:pBdr>
      <w:suppressAutoHyphens/>
      <w:spacing w:before="120" w:after="240"/>
      <w:ind w:firstLine="360"/>
      <w:jc w:val="both"/>
    </w:pPr>
    <w:rPr>
      <w:rFonts w:ascii="Arial Narrow" w:hAnsi="Arial Narrow" w:cs="Arial Narrow"/>
      <w:sz w:val="24"/>
      <w:szCs w:val="24"/>
      <w:lang w:eastAsia="ar-SA"/>
    </w:rPr>
  </w:style>
  <w:style w:type="paragraph" w:customStyle="1" w:styleId="question">
    <w:name w:val="question"/>
    <w:next w:val="Normal"/>
    <w:uiPriority w:val="99"/>
    <w:rsid w:val="005A3117"/>
    <w:pPr>
      <w:pBdr>
        <w:left w:val="single" w:sz="8" w:space="4" w:color="000000"/>
      </w:pBdr>
      <w:suppressAutoHyphens/>
      <w:spacing w:before="120" w:after="240"/>
      <w:ind w:firstLine="360"/>
      <w:jc w:val="both"/>
    </w:pPr>
    <w:rPr>
      <w:rFonts w:ascii="Arial Narrow" w:hAnsi="Arial Narrow" w:cs="Arial Narrow"/>
      <w:sz w:val="24"/>
      <w:szCs w:val="24"/>
      <w:lang w:eastAsia="ar-SA"/>
    </w:rPr>
  </w:style>
  <w:style w:type="paragraph" w:customStyle="1" w:styleId="StylelistespersoComplexe9pt">
    <w:name w:val="Style listesperso + (Complexe) 9 pt"/>
    <w:basedOn w:val="Normal"/>
    <w:uiPriority w:val="99"/>
    <w:rsid w:val="005A3117"/>
    <w:pPr>
      <w:tabs>
        <w:tab w:val="num" w:pos="397"/>
      </w:tabs>
    </w:pPr>
  </w:style>
  <w:style w:type="paragraph" w:styleId="Textedebulles">
    <w:name w:val="Balloon Text"/>
    <w:basedOn w:val="Normal"/>
    <w:link w:val="TextedebullesCar"/>
    <w:uiPriority w:val="99"/>
    <w:rsid w:val="005A3117"/>
    <w:rPr>
      <w:rFonts w:ascii="Tahoma" w:hAnsi="Tahoma" w:cs="Tahoma"/>
      <w:sz w:val="16"/>
      <w:szCs w:val="16"/>
    </w:rPr>
  </w:style>
  <w:style w:type="character" w:customStyle="1" w:styleId="TextedebullesCar">
    <w:name w:val="Texte de bulles Car"/>
    <w:basedOn w:val="Policepardfaut"/>
    <w:link w:val="Textedebulles"/>
    <w:uiPriority w:val="99"/>
    <w:rsid w:val="005A3117"/>
    <w:rPr>
      <w:rFonts w:ascii="Times New Roman" w:hAnsi="Times New Roman" w:cs="Times New Roman"/>
      <w:sz w:val="2"/>
      <w:szCs w:val="2"/>
      <w:lang w:eastAsia="en-US"/>
    </w:rPr>
  </w:style>
  <w:style w:type="paragraph" w:customStyle="1" w:styleId="Contenudetableau">
    <w:name w:val="Contenu de tableau"/>
    <w:basedOn w:val="Normal"/>
    <w:uiPriority w:val="99"/>
    <w:rsid w:val="005A3117"/>
    <w:pPr>
      <w:suppressLineNumbers/>
    </w:pPr>
  </w:style>
  <w:style w:type="paragraph" w:customStyle="1" w:styleId="Titredetableau">
    <w:name w:val="Titre de tableau"/>
    <w:basedOn w:val="Contenudetableau"/>
    <w:uiPriority w:val="99"/>
    <w:rsid w:val="005A3117"/>
    <w:pPr>
      <w:jc w:val="center"/>
    </w:pPr>
    <w:rPr>
      <w:b/>
      <w:bCs/>
    </w:rPr>
  </w:style>
  <w:style w:type="paragraph" w:styleId="Lgende">
    <w:name w:val="caption"/>
    <w:basedOn w:val="Normal"/>
    <w:next w:val="Normal"/>
    <w:uiPriority w:val="99"/>
    <w:qFormat/>
    <w:rsid w:val="005A3117"/>
    <w:rPr>
      <w:b/>
      <w:bCs/>
      <w:sz w:val="18"/>
      <w:szCs w:val="18"/>
    </w:rPr>
  </w:style>
  <w:style w:type="paragraph" w:styleId="Titre">
    <w:name w:val="Title"/>
    <w:basedOn w:val="chapitre"/>
    <w:next w:val="Normal"/>
    <w:link w:val="TitreCar"/>
    <w:uiPriority w:val="99"/>
    <w:qFormat/>
    <w:rsid w:val="005A3117"/>
    <w:pPr>
      <w:ind w:left="0" w:right="70"/>
    </w:pPr>
  </w:style>
  <w:style w:type="character" w:customStyle="1" w:styleId="TitreCar">
    <w:name w:val="Titre Car"/>
    <w:basedOn w:val="Policepardfaut"/>
    <w:link w:val="Titre"/>
    <w:uiPriority w:val="99"/>
    <w:rsid w:val="005A3117"/>
    <w:rPr>
      <w:rFonts w:ascii="Comic Sans MS" w:hAnsi="Comic Sans MS" w:cs="Comic Sans MS"/>
      <w:sz w:val="24"/>
      <w:szCs w:val="24"/>
      <w:lang w:eastAsia="ar-SA" w:bidi="ar-SA"/>
    </w:rPr>
  </w:style>
  <w:style w:type="paragraph" w:styleId="Sous-titre">
    <w:name w:val="Subtitle"/>
    <w:basedOn w:val="Normal"/>
    <w:next w:val="Normal"/>
    <w:link w:val="Sous-titreCar"/>
    <w:uiPriority w:val="99"/>
    <w:qFormat/>
    <w:rsid w:val="005A3117"/>
    <w:pPr>
      <w:spacing w:before="200" w:after="900"/>
      <w:jc w:val="right"/>
    </w:pPr>
    <w:rPr>
      <w:i/>
      <w:iCs/>
      <w:sz w:val="24"/>
      <w:szCs w:val="24"/>
    </w:rPr>
  </w:style>
  <w:style w:type="character" w:customStyle="1" w:styleId="Sous-titreCar">
    <w:name w:val="Sous-titre Car"/>
    <w:basedOn w:val="Policepardfaut"/>
    <w:link w:val="Sous-titre"/>
    <w:uiPriority w:val="99"/>
    <w:rsid w:val="005A3117"/>
    <w:rPr>
      <w:rFonts w:ascii="Calibri" w:hAnsi="Calibri" w:cs="Calibri"/>
      <w:i/>
      <w:iCs/>
      <w:sz w:val="24"/>
      <w:szCs w:val="24"/>
    </w:rPr>
  </w:style>
  <w:style w:type="character" w:styleId="lev">
    <w:name w:val="Strong"/>
    <w:basedOn w:val="Policepardfaut"/>
    <w:uiPriority w:val="99"/>
    <w:qFormat/>
    <w:rsid w:val="005A3117"/>
    <w:rPr>
      <w:rFonts w:ascii="Times New Roman" w:hAnsi="Times New Roman" w:cs="Times New Roman"/>
      <w:b/>
      <w:bCs/>
      <w:spacing w:val="0"/>
    </w:rPr>
  </w:style>
  <w:style w:type="character" w:styleId="Accentuation">
    <w:name w:val="Emphasis"/>
    <w:basedOn w:val="Policepardfaut"/>
    <w:uiPriority w:val="99"/>
    <w:qFormat/>
    <w:rsid w:val="005A3117"/>
    <w:rPr>
      <w:rFonts w:ascii="Times New Roman" w:hAnsi="Times New Roman" w:cs="Times New Roman"/>
      <w:b/>
      <w:bCs/>
      <w:i/>
      <w:iCs/>
      <w:color w:val="auto"/>
    </w:rPr>
  </w:style>
  <w:style w:type="paragraph" w:styleId="Sansinterligne">
    <w:name w:val="No Spacing"/>
    <w:basedOn w:val="Normal"/>
    <w:uiPriority w:val="99"/>
    <w:qFormat/>
    <w:rsid w:val="005A3117"/>
  </w:style>
  <w:style w:type="character" w:customStyle="1" w:styleId="NoSpacingChar">
    <w:name w:val="No Spacing Char"/>
    <w:basedOn w:val="Policepardfaut"/>
    <w:uiPriority w:val="99"/>
    <w:rsid w:val="005A3117"/>
    <w:rPr>
      <w:rFonts w:ascii="Times New Roman" w:hAnsi="Times New Roman" w:cs="Times New Roman"/>
    </w:rPr>
  </w:style>
  <w:style w:type="paragraph" w:styleId="Paragraphedeliste">
    <w:name w:val="List Paragraph"/>
    <w:basedOn w:val="Normal"/>
    <w:uiPriority w:val="99"/>
    <w:qFormat/>
    <w:rsid w:val="005A3117"/>
    <w:pPr>
      <w:ind w:left="720"/>
    </w:pPr>
  </w:style>
  <w:style w:type="paragraph" w:styleId="Citation">
    <w:name w:val="Quote"/>
    <w:basedOn w:val="Normal"/>
    <w:next w:val="Normal"/>
    <w:link w:val="CitationCar"/>
    <w:uiPriority w:val="99"/>
    <w:qFormat/>
    <w:rsid w:val="005A3117"/>
    <w:rPr>
      <w:rFonts w:ascii="Cambria" w:hAnsi="Cambria" w:cs="Cambria"/>
      <w:i/>
      <w:iCs/>
    </w:rPr>
  </w:style>
  <w:style w:type="character" w:customStyle="1" w:styleId="CitationCar">
    <w:name w:val="Citation Car"/>
    <w:basedOn w:val="Policepardfaut"/>
    <w:link w:val="Citation"/>
    <w:uiPriority w:val="99"/>
    <w:rsid w:val="005A3117"/>
    <w:rPr>
      <w:rFonts w:ascii="Cambria" w:hAnsi="Cambria" w:cs="Cambria"/>
      <w:i/>
      <w:iCs/>
      <w:color w:val="auto"/>
    </w:rPr>
  </w:style>
  <w:style w:type="paragraph" w:styleId="Citationintense">
    <w:name w:val="Intense Quote"/>
    <w:basedOn w:val="Normal"/>
    <w:next w:val="Normal"/>
    <w:link w:val="CitationintenseCar"/>
    <w:uiPriority w:val="99"/>
    <w:qFormat/>
    <w:rsid w:val="005A3117"/>
    <w:pPr>
      <w:pBdr>
        <w:top w:val="single" w:sz="12" w:space="10" w:color="auto"/>
        <w:left w:val="single" w:sz="36" w:space="4" w:color="auto"/>
        <w:bottom w:val="single" w:sz="24" w:space="10" w:color="auto"/>
        <w:right w:val="single" w:sz="36" w:space="4" w:color="auto"/>
      </w:pBdr>
      <w:spacing w:before="320" w:after="320" w:line="300" w:lineRule="auto"/>
      <w:ind w:left="1440" w:right="1440"/>
    </w:pPr>
    <w:rPr>
      <w:rFonts w:ascii="Cambria" w:hAnsi="Cambria" w:cs="Cambria"/>
      <w:i/>
      <w:iCs/>
      <w:color w:val="FFFFFF"/>
      <w:sz w:val="24"/>
      <w:szCs w:val="24"/>
    </w:rPr>
  </w:style>
  <w:style w:type="character" w:customStyle="1" w:styleId="CitationintenseCar">
    <w:name w:val="Citation intense Car"/>
    <w:basedOn w:val="Policepardfaut"/>
    <w:link w:val="Citationintense"/>
    <w:uiPriority w:val="99"/>
    <w:rsid w:val="005A3117"/>
    <w:rPr>
      <w:rFonts w:ascii="Cambria" w:hAnsi="Cambria" w:cs="Cambria"/>
      <w:i/>
      <w:iCs/>
      <w:color w:val="FFFFFF"/>
      <w:sz w:val="24"/>
      <w:szCs w:val="24"/>
      <w:shd w:val="clear" w:color="auto" w:fill="auto"/>
    </w:rPr>
  </w:style>
  <w:style w:type="character" w:styleId="Accentuationdiscrte">
    <w:name w:val="Subtle Emphasis"/>
    <w:basedOn w:val="Policepardfaut"/>
    <w:uiPriority w:val="99"/>
    <w:qFormat/>
    <w:rsid w:val="005A3117"/>
    <w:rPr>
      <w:rFonts w:ascii="Times New Roman" w:hAnsi="Times New Roman" w:cs="Times New Roman"/>
      <w:i/>
      <w:iCs/>
      <w:color w:val="auto"/>
    </w:rPr>
  </w:style>
  <w:style w:type="character" w:styleId="Forteaccentuation">
    <w:name w:val="Intense Emphasis"/>
    <w:basedOn w:val="Policepardfaut"/>
    <w:uiPriority w:val="99"/>
    <w:qFormat/>
    <w:rsid w:val="005A3117"/>
    <w:rPr>
      <w:rFonts w:ascii="Times New Roman" w:hAnsi="Times New Roman" w:cs="Times New Roman"/>
      <w:b/>
      <w:bCs/>
      <w:i/>
      <w:iCs/>
      <w:color w:val="auto"/>
      <w:sz w:val="22"/>
      <w:szCs w:val="22"/>
    </w:rPr>
  </w:style>
  <w:style w:type="character" w:styleId="Rfrenceple">
    <w:name w:val="Subtle Reference"/>
    <w:basedOn w:val="Policepardfaut"/>
    <w:uiPriority w:val="99"/>
    <w:qFormat/>
    <w:rsid w:val="005A3117"/>
    <w:rPr>
      <w:rFonts w:ascii="Times New Roman" w:hAnsi="Times New Roman" w:cs="Times New Roman"/>
      <w:color w:val="auto"/>
      <w:u w:val="single"/>
    </w:rPr>
  </w:style>
  <w:style w:type="character" w:styleId="Rfrenceintense">
    <w:name w:val="Intense Reference"/>
    <w:basedOn w:val="Policepardfaut"/>
    <w:uiPriority w:val="99"/>
    <w:qFormat/>
    <w:rsid w:val="005A3117"/>
    <w:rPr>
      <w:rFonts w:ascii="Times New Roman" w:hAnsi="Times New Roman" w:cs="Times New Roman"/>
      <w:b/>
      <w:bCs/>
      <w:color w:val="auto"/>
      <w:u w:val="single"/>
    </w:rPr>
  </w:style>
  <w:style w:type="character" w:styleId="Titredulivre">
    <w:name w:val="Book Title"/>
    <w:basedOn w:val="Policepardfaut"/>
    <w:uiPriority w:val="99"/>
    <w:qFormat/>
    <w:rsid w:val="005A3117"/>
    <w:rPr>
      <w:rFonts w:ascii="Cambria" w:hAnsi="Cambria" w:cs="Cambria"/>
      <w:b/>
      <w:bCs/>
      <w:i/>
      <w:iCs/>
      <w:color w:val="auto"/>
    </w:rPr>
  </w:style>
  <w:style w:type="paragraph" w:styleId="En-ttedetabledesmatires">
    <w:name w:val="TOC Heading"/>
    <w:basedOn w:val="Titre1"/>
    <w:next w:val="Normal"/>
    <w:uiPriority w:val="99"/>
    <w:qFormat/>
    <w:rsid w:val="005A3117"/>
    <w:pPr>
      <w:outlineLvl w:val="9"/>
    </w:pPr>
  </w:style>
  <w:style w:type="character" w:customStyle="1" w:styleId="nonmasqu">
    <w:name w:val="non masqué"/>
    <w:basedOn w:val="Policepardfaut1"/>
    <w:uiPriority w:val="99"/>
    <w:rsid w:val="005A3117"/>
    <w:rPr>
      <w:rFonts w:ascii="Times New Roman" w:hAnsi="Times New Roman"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403</Words>
  <Characters>2219</Characters>
  <Application>Microsoft Macintosh Word</Application>
  <DocSecurity>0</DocSecurity>
  <Lines>18</Lines>
  <Paragraphs>5</Paragraphs>
  <ScaleCrop>false</ScaleCrop>
  <Company>Lycée Saint Gabriel</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des chapitres</dc:title>
  <dc:subject/>
  <dc:creator>AEscriva</dc:creator>
  <cp:keywords/>
  <dc:description/>
  <cp:lastModifiedBy>departement s</cp:lastModifiedBy>
  <cp:revision>7</cp:revision>
  <cp:lastPrinted>2009-03-02T16:39:00Z</cp:lastPrinted>
  <dcterms:created xsi:type="dcterms:W3CDTF">2014-01-26T19:28:00Z</dcterms:created>
  <dcterms:modified xsi:type="dcterms:W3CDTF">2016-02-23T09:04:00Z</dcterms:modified>
</cp:coreProperties>
</file>